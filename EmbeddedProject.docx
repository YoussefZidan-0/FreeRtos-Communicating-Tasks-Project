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Look w:val="04A0" w:firstRow="1" w:lastRow="0" w:firstColumn="1" w:lastColumn="0" w:noHBand="0" w:noVBand="1"/>
      </w:tblPr>
      <w:tblGrid>
        <w:gridCol w:w="1080"/>
        <w:gridCol w:w="1196"/>
        <w:gridCol w:w="2151"/>
        <w:gridCol w:w="4526"/>
      </w:tblGrid>
      <w:tr w:rsidR="00C43CDA" w14:paraId="48CAD3FA" w14:textId="77777777" w:rsidTr="00264E92">
        <w:trPr>
          <w:jc w:val="center"/>
        </w:trPr>
        <w:tc>
          <w:tcPr>
            <w:tcW w:w="1080" w:type="dxa"/>
            <w:vAlign w:val="center"/>
          </w:tcPr>
          <w:p w14:paraId="47B20039" w14:textId="3C88E02A" w:rsidR="00C43CDA" w:rsidRPr="00644A54" w:rsidRDefault="00C43CDA" w:rsidP="00264E92">
            <w:pPr>
              <w:bidi/>
              <w:spacing w:before="0" w:after="0"/>
              <w:jc w:val="center"/>
              <w:rPr>
                <w:sz w:val="24"/>
                <w:szCs w:val="24"/>
              </w:rPr>
            </w:pPr>
            <w:bookmarkStart w:id="0" w:name="_Toc508697246"/>
            <w:r>
              <w:rPr>
                <w:sz w:val="24"/>
                <w:szCs w:val="24"/>
              </w:rPr>
              <w:t>BN</w:t>
            </w:r>
          </w:p>
        </w:tc>
        <w:tc>
          <w:tcPr>
            <w:tcW w:w="1196" w:type="dxa"/>
            <w:vAlign w:val="center"/>
          </w:tcPr>
          <w:p w14:paraId="12BF6B11" w14:textId="6CA07C50" w:rsidR="00C43CDA" w:rsidRPr="00644A54" w:rsidRDefault="00C43CDA" w:rsidP="00264E92">
            <w:pPr>
              <w:bidi/>
              <w:spacing w:before="0" w:after="0"/>
              <w:jc w:val="center"/>
              <w:rPr>
                <w:sz w:val="24"/>
                <w:szCs w:val="24"/>
              </w:rPr>
            </w:pPr>
            <w:r>
              <w:rPr>
                <w:sz w:val="24"/>
                <w:szCs w:val="24"/>
              </w:rPr>
              <w:t>Section</w:t>
            </w:r>
          </w:p>
        </w:tc>
        <w:tc>
          <w:tcPr>
            <w:tcW w:w="2151" w:type="dxa"/>
            <w:vAlign w:val="center"/>
          </w:tcPr>
          <w:p w14:paraId="547B3547" w14:textId="0176D1B8" w:rsidR="00C43CDA" w:rsidRPr="00644A54" w:rsidRDefault="00C43CDA" w:rsidP="00264E92">
            <w:pPr>
              <w:bidi/>
              <w:spacing w:before="0" w:after="0"/>
              <w:jc w:val="center"/>
              <w:rPr>
                <w:sz w:val="24"/>
                <w:szCs w:val="24"/>
              </w:rPr>
            </w:pPr>
            <w:r>
              <w:rPr>
                <w:sz w:val="24"/>
                <w:szCs w:val="24"/>
              </w:rPr>
              <w:t>Student ID</w:t>
            </w:r>
          </w:p>
        </w:tc>
        <w:tc>
          <w:tcPr>
            <w:tcW w:w="4526" w:type="dxa"/>
            <w:vAlign w:val="center"/>
          </w:tcPr>
          <w:p w14:paraId="15B7D749" w14:textId="1006C00D" w:rsidR="00C43CDA" w:rsidRPr="00644A54" w:rsidRDefault="00C43CDA" w:rsidP="00264E92">
            <w:pPr>
              <w:bidi/>
              <w:spacing w:before="0" w:after="0"/>
              <w:jc w:val="center"/>
              <w:rPr>
                <w:sz w:val="24"/>
                <w:szCs w:val="24"/>
                <w:rtl/>
                <w:lang w:val="en-US" w:bidi="ar-EG"/>
              </w:rPr>
            </w:pPr>
            <w:r w:rsidRPr="00644A54">
              <w:rPr>
                <w:rFonts w:hint="cs"/>
                <w:sz w:val="24"/>
                <w:szCs w:val="24"/>
                <w:rtl/>
                <w:lang w:val="en-US" w:bidi="ar-EG"/>
              </w:rPr>
              <w:t>اسم الطالب</w:t>
            </w:r>
          </w:p>
        </w:tc>
      </w:tr>
      <w:tr w:rsidR="00C43CDA" w14:paraId="657D38E1" w14:textId="77777777" w:rsidTr="00264E92">
        <w:trPr>
          <w:jc w:val="center"/>
        </w:trPr>
        <w:tc>
          <w:tcPr>
            <w:tcW w:w="1080" w:type="dxa"/>
          </w:tcPr>
          <w:p w14:paraId="2832EA19" w14:textId="02B76850" w:rsidR="00C43CDA" w:rsidRDefault="00BA36F3" w:rsidP="00AB31AB">
            <w:pPr>
              <w:keepNext/>
              <w:keepLines/>
              <w:bidi/>
              <w:spacing w:before="0" w:after="0"/>
              <w:jc w:val="center"/>
              <w:outlineLvl w:val="0"/>
              <w:rPr>
                <w:b/>
                <w:bCs/>
                <w:kern w:val="1"/>
                <w:sz w:val="30"/>
                <w:szCs w:val="32"/>
              </w:rPr>
            </w:pPr>
            <w:r>
              <w:rPr>
                <w:b/>
                <w:bCs/>
                <w:kern w:val="1"/>
                <w:sz w:val="30"/>
                <w:szCs w:val="32"/>
              </w:rPr>
              <w:t>33</w:t>
            </w:r>
          </w:p>
        </w:tc>
        <w:tc>
          <w:tcPr>
            <w:tcW w:w="1196" w:type="dxa"/>
          </w:tcPr>
          <w:p w14:paraId="444B9779" w14:textId="7B362682" w:rsidR="00C43CDA" w:rsidRDefault="00D83AA2" w:rsidP="00AB31AB">
            <w:pPr>
              <w:keepNext/>
              <w:keepLines/>
              <w:bidi/>
              <w:spacing w:before="0" w:after="0"/>
              <w:jc w:val="center"/>
              <w:outlineLvl w:val="0"/>
              <w:rPr>
                <w:b/>
                <w:bCs/>
                <w:kern w:val="1"/>
                <w:sz w:val="30"/>
                <w:szCs w:val="32"/>
              </w:rPr>
            </w:pPr>
            <w:r>
              <w:rPr>
                <w:rFonts w:hint="cs"/>
                <w:b/>
                <w:bCs/>
                <w:kern w:val="1"/>
                <w:sz w:val="30"/>
                <w:szCs w:val="32"/>
                <w:rtl/>
              </w:rPr>
              <w:t>4</w:t>
            </w:r>
          </w:p>
        </w:tc>
        <w:tc>
          <w:tcPr>
            <w:tcW w:w="2151" w:type="dxa"/>
          </w:tcPr>
          <w:p w14:paraId="22FEE75B" w14:textId="3F8D95E2" w:rsidR="00C43CDA" w:rsidRDefault="00D83AA2" w:rsidP="00AB31AB">
            <w:pPr>
              <w:keepNext/>
              <w:keepLines/>
              <w:bidi/>
              <w:spacing w:before="0" w:after="0"/>
              <w:jc w:val="center"/>
              <w:outlineLvl w:val="0"/>
              <w:rPr>
                <w:b/>
                <w:bCs/>
                <w:kern w:val="1"/>
                <w:sz w:val="30"/>
                <w:szCs w:val="32"/>
              </w:rPr>
            </w:pPr>
            <w:r>
              <w:rPr>
                <w:rFonts w:hint="cs"/>
                <w:b/>
                <w:bCs/>
                <w:kern w:val="1"/>
                <w:sz w:val="30"/>
                <w:szCs w:val="32"/>
                <w:rtl/>
              </w:rPr>
              <w:t>9220965</w:t>
            </w:r>
          </w:p>
        </w:tc>
        <w:tc>
          <w:tcPr>
            <w:tcW w:w="4526" w:type="dxa"/>
          </w:tcPr>
          <w:p w14:paraId="27FE6534" w14:textId="391858BB" w:rsidR="00C43CDA" w:rsidRDefault="00D83AA2" w:rsidP="00AB31AB">
            <w:pPr>
              <w:keepNext/>
              <w:keepLines/>
              <w:bidi/>
              <w:spacing w:before="0" w:after="0"/>
              <w:jc w:val="center"/>
              <w:outlineLvl w:val="0"/>
              <w:rPr>
                <w:b/>
                <w:bCs/>
                <w:kern w:val="1"/>
                <w:sz w:val="30"/>
                <w:szCs w:val="32"/>
                <w:lang w:bidi="ar-EG"/>
              </w:rPr>
            </w:pPr>
            <w:r>
              <w:rPr>
                <w:rFonts w:hint="cs"/>
                <w:b/>
                <w:bCs/>
                <w:kern w:val="1"/>
                <w:sz w:val="30"/>
                <w:szCs w:val="32"/>
                <w:rtl/>
                <w:lang w:bidi="ar-EG"/>
              </w:rPr>
              <w:t>يسن عصام يسن احمد محمد</w:t>
            </w:r>
          </w:p>
        </w:tc>
      </w:tr>
      <w:tr w:rsidR="00C43CDA" w14:paraId="0CFE4F24" w14:textId="77777777" w:rsidTr="00264E92">
        <w:trPr>
          <w:jc w:val="center"/>
        </w:trPr>
        <w:tc>
          <w:tcPr>
            <w:tcW w:w="1080" w:type="dxa"/>
          </w:tcPr>
          <w:p w14:paraId="24AEA652" w14:textId="7F97562E" w:rsidR="00C43CDA" w:rsidRDefault="00BA36F3" w:rsidP="00AB31AB">
            <w:pPr>
              <w:keepNext/>
              <w:keepLines/>
              <w:bidi/>
              <w:spacing w:after="0"/>
              <w:jc w:val="center"/>
              <w:outlineLvl w:val="0"/>
              <w:rPr>
                <w:b/>
                <w:bCs/>
                <w:kern w:val="1"/>
                <w:sz w:val="30"/>
                <w:szCs w:val="32"/>
                <w:rtl/>
              </w:rPr>
            </w:pPr>
            <w:r>
              <w:rPr>
                <w:b/>
                <w:bCs/>
                <w:kern w:val="1"/>
                <w:sz w:val="30"/>
                <w:szCs w:val="32"/>
              </w:rPr>
              <w:t>42</w:t>
            </w:r>
          </w:p>
        </w:tc>
        <w:tc>
          <w:tcPr>
            <w:tcW w:w="1196" w:type="dxa"/>
          </w:tcPr>
          <w:p w14:paraId="5B2F6124" w14:textId="709D8C6D" w:rsidR="00C43CDA" w:rsidRDefault="00BA36F3" w:rsidP="00AB31AB">
            <w:pPr>
              <w:keepNext/>
              <w:keepLines/>
              <w:bidi/>
              <w:spacing w:after="0"/>
              <w:jc w:val="center"/>
              <w:outlineLvl w:val="0"/>
              <w:rPr>
                <w:b/>
                <w:bCs/>
                <w:kern w:val="1"/>
                <w:sz w:val="30"/>
                <w:szCs w:val="32"/>
                <w:rtl/>
              </w:rPr>
            </w:pPr>
            <w:r>
              <w:rPr>
                <w:b/>
                <w:bCs/>
                <w:kern w:val="1"/>
                <w:sz w:val="30"/>
                <w:szCs w:val="32"/>
              </w:rPr>
              <w:t>4</w:t>
            </w:r>
          </w:p>
        </w:tc>
        <w:tc>
          <w:tcPr>
            <w:tcW w:w="2151" w:type="dxa"/>
          </w:tcPr>
          <w:p w14:paraId="43AE9B9D" w14:textId="4B8962BB" w:rsidR="00C43CDA" w:rsidRPr="00BA36F3" w:rsidRDefault="00BA36F3" w:rsidP="00BA36F3">
            <w:pPr>
              <w:keepNext/>
              <w:keepLines/>
              <w:bidi/>
              <w:spacing w:after="0"/>
              <w:jc w:val="center"/>
              <w:outlineLvl w:val="0"/>
              <w:rPr>
                <w:b/>
                <w:bCs/>
                <w:kern w:val="1"/>
                <w:sz w:val="30"/>
                <w:szCs w:val="32"/>
                <w:lang w:val="en-US"/>
              </w:rPr>
            </w:pPr>
            <w:r>
              <w:rPr>
                <w:b/>
                <w:bCs/>
                <w:kern w:val="1"/>
                <w:sz w:val="30"/>
                <w:szCs w:val="32"/>
                <w:lang w:val="en-US"/>
              </w:rPr>
              <w:t>9220988</w:t>
            </w:r>
          </w:p>
        </w:tc>
        <w:tc>
          <w:tcPr>
            <w:tcW w:w="4526" w:type="dxa"/>
          </w:tcPr>
          <w:p w14:paraId="1C94A157" w14:textId="176E653F" w:rsidR="00C43CDA" w:rsidRDefault="00BA36F3" w:rsidP="00BA36F3">
            <w:pPr>
              <w:keepNext/>
              <w:keepLines/>
              <w:tabs>
                <w:tab w:val="left" w:pos="840"/>
                <w:tab w:val="left" w:pos="866"/>
              </w:tabs>
              <w:bidi/>
              <w:spacing w:after="0"/>
              <w:outlineLvl w:val="0"/>
              <w:rPr>
                <w:b/>
                <w:bCs/>
                <w:kern w:val="1"/>
                <w:sz w:val="30"/>
                <w:szCs w:val="32"/>
                <w:rtl/>
                <w:lang w:bidi="ar-EG"/>
              </w:rPr>
            </w:pPr>
            <w:r>
              <w:rPr>
                <w:b/>
                <w:bCs/>
                <w:kern w:val="1"/>
                <w:sz w:val="30"/>
                <w:szCs w:val="32"/>
                <w:rtl/>
                <w:lang w:bidi="ar-EG"/>
              </w:rPr>
              <w:tab/>
            </w:r>
            <w:r>
              <w:rPr>
                <w:rFonts w:hint="cs"/>
                <w:b/>
                <w:bCs/>
                <w:kern w:val="1"/>
                <w:sz w:val="30"/>
                <w:szCs w:val="32"/>
                <w:rtl/>
                <w:lang w:bidi="ar-EG"/>
              </w:rPr>
              <w:t>يوسف سمير عيد محمود زيدان</w:t>
            </w:r>
            <w:r>
              <w:rPr>
                <w:b/>
                <w:bCs/>
                <w:kern w:val="1"/>
                <w:sz w:val="30"/>
                <w:szCs w:val="32"/>
                <w:rtl/>
                <w:lang w:bidi="ar-EG"/>
              </w:rPr>
              <w:tab/>
            </w:r>
          </w:p>
        </w:tc>
      </w:tr>
    </w:tbl>
    <w:p w14:paraId="7711A6EB" w14:textId="207072F7" w:rsidR="000B066E" w:rsidRPr="000B066E" w:rsidRDefault="000B066E" w:rsidP="000B066E">
      <w:pPr>
        <w:rPr>
          <w:b/>
          <w:bCs/>
          <w:color w:val="FF0000"/>
          <w:lang w:val="en-US"/>
        </w:rPr>
      </w:pPr>
      <w:r w:rsidRPr="000B066E">
        <w:rPr>
          <w:b/>
          <w:bCs/>
          <w:color w:val="FF0000"/>
          <w:lang w:val="en-US"/>
        </w:rPr>
        <w:t xml:space="preserve"> </w:t>
      </w:r>
    </w:p>
    <w:bookmarkEnd w:id="0"/>
    <w:p w14:paraId="6D1326B2" w14:textId="1D4BDC43" w:rsidR="00390268" w:rsidRDefault="00264E92" w:rsidP="00644A54">
      <w:pPr>
        <w:pStyle w:val="Heading1"/>
        <w:tabs>
          <w:tab w:val="left" w:pos="432"/>
        </w:tabs>
        <w:spacing w:before="0" w:after="0" w:line="240" w:lineRule="auto"/>
      </w:pPr>
      <w:r>
        <w:rPr>
          <w:lang w:val="en-US"/>
        </w:rPr>
        <w:t>System Design</w:t>
      </w:r>
    </w:p>
    <w:p w14:paraId="22B2E483" w14:textId="13FE2859" w:rsidR="00294F84" w:rsidRDefault="00315F35" w:rsidP="00264E92">
      <w:r>
        <w:rPr>
          <w:lang w:val="en-US" w:bidi="ar-EG"/>
        </w:rPr>
        <w:t xml:space="preserve">   </w:t>
      </w:r>
      <w:r w:rsidR="0066236B">
        <w:rPr>
          <w:lang w:val="en-US" w:bidi="ar-EG"/>
        </w:rPr>
        <w:t>P</w:t>
      </w:r>
      <w:r>
        <w:rPr>
          <w:lang w:val="en-US" w:bidi="ar-EG"/>
        </w:rPr>
        <w:t xml:space="preserve">roject aims to generate random period </w:t>
      </w:r>
      <w:r w:rsidR="0066236B">
        <w:rPr>
          <w:lang w:val="en-US" w:bidi="ar-EG"/>
        </w:rPr>
        <w:t xml:space="preserve">for senders task </w:t>
      </w:r>
      <w:r>
        <w:rPr>
          <w:lang w:val="en-US" w:bidi="ar-EG"/>
        </w:rPr>
        <w:t xml:space="preserve">between two boundaries using uniform </w:t>
      </w:r>
      <w:r w:rsidR="0066236B">
        <w:rPr>
          <w:lang w:val="en-US" w:bidi="ar-EG"/>
        </w:rPr>
        <w:t>distribution</w:t>
      </w:r>
      <w:r w:rsidR="00644A54">
        <w:t>.</w:t>
      </w:r>
      <w:r w:rsidR="0066236B">
        <w:t xml:space="preserve">There are </w:t>
      </w:r>
      <w:r w:rsidR="0070367F">
        <w:t>one shared queue</w:t>
      </w:r>
      <w:r w:rsidR="00CB41CB">
        <w:t xml:space="preserve"> with fixed size</w:t>
      </w:r>
      <w:r w:rsidR="0070367F">
        <w:t xml:space="preserve"> between three senders tasks and receiver </w:t>
      </w:r>
      <w:r w:rsidR="00294F84">
        <w:t>task. Each</w:t>
      </w:r>
      <w:r w:rsidR="0070367F">
        <w:t xml:space="preserve"> task have </w:t>
      </w:r>
      <w:r w:rsidR="00294F84">
        <w:t>timer, callback function and semaphore. The sender or receiver task is trying to take its semaphore to send or receive, the role of callback function is to realise semaphore to each task. Making task to be blocked until timer expir</w:t>
      </w:r>
      <w:r w:rsidR="0071168F">
        <w:t>e</w:t>
      </w:r>
      <w:r w:rsidR="00294F84">
        <w:t xml:space="preserve"> and callback function release semaphore</w:t>
      </w:r>
      <w:r w:rsidR="0071168F">
        <w:t>.</w:t>
      </w:r>
    </w:p>
    <w:p w14:paraId="6B2B0EA0" w14:textId="593E580D" w:rsidR="00264E92" w:rsidRDefault="0071168F" w:rsidP="00264E92">
      <w:r>
        <w:t>The highest priority of all tasks is receiver task , Then from the three senders one has higher priority</w:t>
      </w:r>
      <w:r w:rsidR="00373D95">
        <w:t xml:space="preserve"> </w:t>
      </w:r>
      <w:r>
        <w:t>than the last two,</w:t>
      </w:r>
      <w:r w:rsidR="00373D95">
        <w:t xml:space="preserve"> </w:t>
      </w:r>
      <w:r>
        <w:t xml:space="preserve">which are same </w:t>
      </w:r>
      <w:r w:rsidR="00373D95">
        <w:t>priority. The timer of receiver is fixed with period 100ms, timer of the three senders task has a random period from lower and upper boundaries,</w:t>
      </w:r>
      <w:r w:rsidR="008F39B9">
        <w:t xml:space="preserve"> if task has sent or received, task sleeps for the period of the its own timer. </w:t>
      </w:r>
      <w:r w:rsidR="00373D95">
        <w:t>boundaries changes every successful 1000 received message using the reset function , the random period of senders tasks changes every time it expires in the same boundaries.</w:t>
      </w:r>
      <w:r w:rsidR="008F39B9">
        <w:t xml:space="preserve"> the fixed size of queue is 3 for all boundaries then changed to be 10.</w:t>
      </w:r>
    </w:p>
    <w:p w14:paraId="58C1E003" w14:textId="28AC3FDC" w:rsidR="004B7E2D" w:rsidRDefault="008F39B9" w:rsidP="008F39B9">
      <w:r>
        <w:t xml:space="preserve">If the program is initially started, The reset function have to reset the number of </w:t>
      </w:r>
      <w:r w:rsidR="00BA36F3">
        <w:t>sent, received</w:t>
      </w:r>
      <w:r>
        <w:t xml:space="preserve"> and blocked messages, clear the queue and Updates the boundaries</w:t>
      </w:r>
      <w:r w:rsidR="00C40E60">
        <w:t xml:space="preserve">. Using new boundaries, if the total received message is 1000 then the reset function have to prints the number of total sent and total blocked messages for all tasks and for each task and reset the number of them and the received and check for the boundaries limit , if it not obtained it updates </w:t>
      </w:r>
      <w:r w:rsidR="00BA36F3">
        <w:t>boundaries</w:t>
      </w:r>
      <w:r w:rsidR="00C40E60">
        <w:t xml:space="preserve"> with new one , if limit has reached it destroy timers and end program and close the kit. </w:t>
      </w:r>
    </w:p>
    <w:p w14:paraId="5E286F46" w14:textId="5F22AF0E" w:rsidR="004C061D" w:rsidRDefault="004C061D" w:rsidP="00AC6311">
      <w:pPr>
        <w:pStyle w:val="Figure"/>
      </w:pPr>
    </w:p>
    <w:p w14:paraId="443C55AB" w14:textId="1DABD51B" w:rsidR="00AC6311" w:rsidRDefault="00B87E38" w:rsidP="00B87E38">
      <w:pPr>
        <w:pStyle w:val="Captions"/>
        <w:jc w:val="left"/>
      </w:pPr>
      <w:r>
        <w:t>The sender task:</w:t>
      </w:r>
      <w:r w:rsidR="00CB39A8">
        <w:t xml:space="preserve"> example on first sender </w:t>
      </w:r>
    </w:p>
    <w:p w14:paraId="21AD0803" w14:textId="1B5F7B72" w:rsidR="00B87E38" w:rsidRDefault="00B87E38" w:rsidP="00B87E38">
      <w:pPr>
        <w:pStyle w:val="Captions"/>
        <w:jc w:val="left"/>
      </w:pPr>
      <w:r>
        <w:t>Each sender task waits for the timer callback function to release the its semaphore, when it get unblocked it tries to send a message to the shared queue with the time , if it has sent it increments sent message of task , if it blocked it increments blocked message, then the task s</w:t>
      </w:r>
      <w:r w:rsidR="00CB39A8">
        <w:t>leeps for the random period of its own timer , later on the average time is calculated.</w:t>
      </w:r>
      <w:r>
        <w:t xml:space="preserve"> </w:t>
      </w:r>
    </w:p>
    <w:p w14:paraId="2ACB947A" w14:textId="2499336C" w:rsidR="00C40E60" w:rsidRDefault="00CB39A8" w:rsidP="00B87E38">
      <w:pPr>
        <w:pStyle w:val="Captions"/>
        <w:tabs>
          <w:tab w:val="left" w:pos="192"/>
        </w:tabs>
        <w:jc w:val="both"/>
      </w:pPr>
      <w:r>
        <w:rPr>
          <w:noProof/>
        </w:rPr>
        <w:drawing>
          <wp:inline distT="0" distB="0" distL="0" distR="0" wp14:anchorId="24566A63" wp14:editId="782BCCD8">
            <wp:extent cx="3855720" cy="2132330"/>
            <wp:effectExtent l="0" t="0" r="0" b="1270"/>
            <wp:docPr id="59250078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0787" name="Picture 592500787"/>
                    <pic:cNvPicPr/>
                  </pic:nvPicPr>
                  <pic:blipFill>
                    <a:blip r:embed="rId8">
                      <a:extLst>
                        <a:ext uri="{28A0092B-C50C-407E-A947-70E740481C1C}">
                          <a14:useLocalDpi xmlns:a14="http://schemas.microsoft.com/office/drawing/2010/main" val="0"/>
                        </a:ext>
                      </a:extLst>
                    </a:blip>
                    <a:stretch>
                      <a:fillRect/>
                    </a:stretch>
                  </pic:blipFill>
                  <pic:spPr>
                    <a:xfrm>
                      <a:off x="0" y="0"/>
                      <a:ext cx="3911256" cy="2163043"/>
                    </a:xfrm>
                    <a:prstGeom prst="rect">
                      <a:avLst/>
                    </a:prstGeom>
                  </pic:spPr>
                </pic:pic>
              </a:graphicData>
            </a:graphic>
          </wp:inline>
        </w:drawing>
      </w:r>
      <w:r w:rsidR="00B87E38">
        <w:tab/>
      </w:r>
    </w:p>
    <w:p w14:paraId="6510F582" w14:textId="6874841F" w:rsidR="00C40E60" w:rsidRDefault="00CB39A8" w:rsidP="00CB39A8">
      <w:pPr>
        <w:pStyle w:val="Captions"/>
        <w:jc w:val="left"/>
      </w:pPr>
      <w:r>
        <w:t>The receiver task:</w:t>
      </w:r>
    </w:p>
    <w:p w14:paraId="0E9CF977" w14:textId="0E96969B" w:rsidR="00CB39A8" w:rsidRDefault="00BA36F3" w:rsidP="00CB39A8">
      <w:pPr>
        <w:pStyle w:val="Captions"/>
        <w:jc w:val="left"/>
      </w:pPr>
      <w:r>
        <w:t>Receiver</w:t>
      </w:r>
      <w:r w:rsidR="00CB39A8">
        <w:t xml:space="preserve"> task waits for fixer timer callback function to release its semaphore, when it get unblocked it tries to </w:t>
      </w:r>
      <w:r>
        <w:t>receive</w:t>
      </w:r>
      <w:r w:rsidR="00CB39A8">
        <w:t xml:space="preserve"> from the queue if received it increments the total </w:t>
      </w:r>
      <w:r w:rsidR="0078693F">
        <w:t>received</w:t>
      </w:r>
      <w:r w:rsidR="00CB39A8">
        <w:t xml:space="preserve"> </w:t>
      </w:r>
      <w:r w:rsidR="0078693F">
        <w:t>message, check</w:t>
      </w:r>
      <w:r w:rsidR="00CB39A8">
        <w:t xml:space="preserve"> if number have reached 1000,if it reached then it reset function</w:t>
      </w:r>
      <w:r w:rsidR="002C5F76">
        <w:t>.</w:t>
      </w:r>
    </w:p>
    <w:p w14:paraId="6CF6B7D6" w14:textId="32CF74C7" w:rsidR="00C40E60" w:rsidRDefault="002C5F76" w:rsidP="00CB39A8">
      <w:pPr>
        <w:pStyle w:val="Captions"/>
        <w:jc w:val="left"/>
      </w:pPr>
      <w:r>
        <w:rPr>
          <w:noProof/>
        </w:rPr>
        <w:drawing>
          <wp:inline distT="0" distB="0" distL="0" distR="0" wp14:anchorId="5BBFBE99" wp14:editId="69969C4A">
            <wp:extent cx="3764280" cy="2124537"/>
            <wp:effectExtent l="0" t="0" r="7620" b="9525"/>
            <wp:docPr id="183849101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91019" name="Picture 69"/>
                    <pic:cNvPicPr/>
                  </pic:nvPicPr>
                  <pic:blipFill>
                    <a:blip r:embed="rId9">
                      <a:extLst>
                        <a:ext uri="{28A0092B-C50C-407E-A947-70E740481C1C}">
                          <a14:useLocalDpi xmlns:a14="http://schemas.microsoft.com/office/drawing/2010/main" val="0"/>
                        </a:ext>
                      </a:extLst>
                    </a:blip>
                    <a:stretch>
                      <a:fillRect/>
                    </a:stretch>
                  </pic:blipFill>
                  <pic:spPr>
                    <a:xfrm>
                      <a:off x="0" y="0"/>
                      <a:ext cx="3770984" cy="2128321"/>
                    </a:xfrm>
                    <a:prstGeom prst="rect">
                      <a:avLst/>
                    </a:prstGeom>
                  </pic:spPr>
                </pic:pic>
              </a:graphicData>
            </a:graphic>
          </wp:inline>
        </w:drawing>
      </w:r>
    </w:p>
    <w:p w14:paraId="4FF1FCA4" w14:textId="77777777" w:rsidR="00C40E60" w:rsidRDefault="00C40E60" w:rsidP="002C5F76">
      <w:pPr>
        <w:pStyle w:val="Captions"/>
        <w:jc w:val="both"/>
      </w:pPr>
    </w:p>
    <w:p w14:paraId="745901C6" w14:textId="59618C35" w:rsidR="00C40E60" w:rsidRDefault="007E7BC8" w:rsidP="00AC6311">
      <w:pPr>
        <w:pStyle w:val="Captions"/>
      </w:pPr>
      <w:r>
        <w:rPr>
          <w:noProof/>
        </w:rPr>
        <w:lastRenderedPageBreak/>
        <mc:AlternateContent>
          <mc:Choice Requires="wps">
            <w:drawing>
              <wp:anchor distT="0" distB="0" distL="114300" distR="114300" simplePos="0" relativeHeight="251637760" behindDoc="0" locked="0" layoutInCell="1" allowOverlap="1" wp14:anchorId="1424449A" wp14:editId="0F207265">
                <wp:simplePos x="0" y="0"/>
                <wp:positionH relativeFrom="column">
                  <wp:posOffset>2567940</wp:posOffset>
                </wp:positionH>
                <wp:positionV relativeFrom="paragraph">
                  <wp:posOffset>-121920</wp:posOffset>
                </wp:positionV>
                <wp:extent cx="1089660" cy="434340"/>
                <wp:effectExtent l="0" t="0" r="15240" b="22860"/>
                <wp:wrapNone/>
                <wp:docPr id="1880506059" name="Rectangle 1"/>
                <wp:cNvGraphicFramePr/>
                <a:graphic xmlns:a="http://schemas.openxmlformats.org/drawingml/2006/main">
                  <a:graphicData uri="http://schemas.microsoft.com/office/word/2010/wordprocessingShape">
                    <wps:wsp>
                      <wps:cNvSpPr/>
                      <wps:spPr>
                        <a:xfrm>
                          <a:off x="0" y="0"/>
                          <a:ext cx="1089660" cy="4343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785BB" w14:textId="133F0F91" w:rsidR="007C4F64" w:rsidRPr="007C4F64" w:rsidRDefault="007C4F64" w:rsidP="007C4F64">
                            <w:pPr>
                              <w:jc w:val="center"/>
                              <w:rPr>
                                <w:sz w:val="40"/>
                                <w:szCs w:val="40"/>
                                <w:lang w:val="en-US"/>
                              </w:rPr>
                            </w:pPr>
                            <w:r>
                              <w:rPr>
                                <w:sz w:val="40"/>
                                <w:szCs w:val="40"/>
                                <w:lang w:val="en-US"/>
                              </w:rP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449A" id="Rectangle 1" o:spid="_x0000_s1026" style="position:absolute;left:0;text-align:left;margin-left:202.2pt;margin-top:-9.6pt;width:85.8pt;height:34.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" fillcolor="#4f81bd [3204]" strokecolor="#0a121c [484]" strokeweight="2pt">
                <v:textbox>
                  <w:txbxContent>
                    <w:p w14:paraId="07D785BB" w14:textId="133F0F91" w:rsidR="007C4F64" w:rsidRPr="007C4F64" w:rsidRDefault="007C4F64" w:rsidP="007C4F64">
                      <w:pPr>
                        <w:jc w:val="center"/>
                        <w:rPr>
                          <w:sz w:val="40"/>
                          <w:szCs w:val="40"/>
                          <w:lang w:val="en-US"/>
                        </w:rPr>
                      </w:pPr>
                      <w:r>
                        <w:rPr>
                          <w:sz w:val="40"/>
                          <w:szCs w:val="40"/>
                          <w:lang w:val="en-US"/>
                        </w:rPr>
                        <w:t xml:space="preserve">Start </w:t>
                      </w:r>
                    </w:p>
                  </w:txbxContent>
                </v:textbox>
              </v:rect>
            </w:pict>
          </mc:Fallback>
        </mc:AlternateContent>
      </w:r>
    </w:p>
    <w:p w14:paraId="1E7F861A" w14:textId="01946D71" w:rsidR="00C40E60" w:rsidRDefault="007C4F64" w:rsidP="00AC6311">
      <w:pPr>
        <w:pStyle w:val="Captions"/>
      </w:pPr>
      <w:r>
        <w:rPr>
          <w:noProof/>
        </w:rPr>
        <mc:AlternateContent>
          <mc:Choice Requires="wps">
            <w:drawing>
              <wp:anchor distT="0" distB="0" distL="114300" distR="114300" simplePos="0" relativeHeight="251638784" behindDoc="0" locked="0" layoutInCell="1" allowOverlap="1" wp14:anchorId="0955CF7D" wp14:editId="476E9EEC">
                <wp:simplePos x="0" y="0"/>
                <wp:positionH relativeFrom="column">
                  <wp:posOffset>3086100</wp:posOffset>
                </wp:positionH>
                <wp:positionV relativeFrom="paragraph">
                  <wp:posOffset>120650</wp:posOffset>
                </wp:positionV>
                <wp:extent cx="15240" cy="289560"/>
                <wp:effectExtent l="57150" t="0" r="60960" b="53340"/>
                <wp:wrapNone/>
                <wp:docPr id="813173188" name="Straight Arrow Connector 3"/>
                <wp:cNvGraphicFramePr/>
                <a:graphic xmlns:a="http://schemas.openxmlformats.org/drawingml/2006/main">
                  <a:graphicData uri="http://schemas.microsoft.com/office/word/2010/wordprocessingShape">
                    <wps:wsp>
                      <wps:cNvCnPr/>
                      <wps:spPr>
                        <a:xfrm>
                          <a:off x="0" y="0"/>
                          <a:ext cx="152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6D6B91" id="_x0000_t32" coordsize="21600,21600" o:spt="32" o:oned="t" path="m,l21600,21600e" filled="f">
                <v:path arrowok="t" fillok="f" o:connecttype="none"/>
                <o:lock v:ext="edit" shapetype="t"/>
              </v:shapetype>
              <v:shape id="Straight Arrow Connector 3" o:spid="_x0000_s1026" type="#_x0000_t32" style="position:absolute;margin-left:243pt;margin-top:9.5pt;width:1.2pt;height:22.8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" strokecolor="#4579b8 [3044]">
                <v:stroke endarrow="block"/>
              </v:shape>
            </w:pict>
          </mc:Fallback>
        </mc:AlternateContent>
      </w:r>
    </w:p>
    <w:p w14:paraId="7C259740" w14:textId="61B432DF" w:rsidR="00C40E60" w:rsidRDefault="00C40E60" w:rsidP="00AC6311">
      <w:pPr>
        <w:pStyle w:val="Captions"/>
      </w:pPr>
    </w:p>
    <w:p w14:paraId="31736A07" w14:textId="5910804F" w:rsidR="00C40E60" w:rsidRDefault="007E7BC8" w:rsidP="00AC6311">
      <w:pPr>
        <w:pStyle w:val="Captions"/>
      </w:pPr>
      <w:r>
        <w:rPr>
          <w:noProof/>
        </w:rPr>
        <mc:AlternateContent>
          <mc:Choice Requires="wps">
            <w:drawing>
              <wp:anchor distT="0" distB="0" distL="114300" distR="114300" simplePos="0" relativeHeight="251641856" behindDoc="0" locked="0" layoutInCell="1" allowOverlap="1" wp14:anchorId="1213EFE2" wp14:editId="79D3A8A9">
                <wp:simplePos x="0" y="0"/>
                <wp:positionH relativeFrom="column">
                  <wp:posOffset>2484120</wp:posOffset>
                </wp:positionH>
                <wp:positionV relativeFrom="paragraph">
                  <wp:posOffset>3810</wp:posOffset>
                </wp:positionV>
                <wp:extent cx="1363980" cy="472440"/>
                <wp:effectExtent l="0" t="0" r="26670" b="22860"/>
                <wp:wrapNone/>
                <wp:docPr id="1666604883" name="Flowchart: Process 4"/>
                <wp:cNvGraphicFramePr/>
                <a:graphic xmlns:a="http://schemas.openxmlformats.org/drawingml/2006/main">
                  <a:graphicData uri="http://schemas.microsoft.com/office/word/2010/wordprocessingShape">
                    <wps:wsp>
                      <wps:cNvSpPr/>
                      <wps:spPr>
                        <a:xfrm>
                          <a:off x="0" y="0"/>
                          <a:ext cx="1363980" cy="4724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6F0062" w14:textId="5F121501" w:rsidR="007C4F64" w:rsidRPr="007C4F64" w:rsidRDefault="007C4F64" w:rsidP="007C4F64">
                            <w:pPr>
                              <w:jc w:val="center"/>
                              <w:rPr>
                                <w:lang w:val="en-US"/>
                              </w:rPr>
                            </w:pPr>
                            <w:r>
                              <w:rPr>
                                <w:lang w:val="en-US"/>
                              </w:rPr>
                              <w:t>Creating the queue and semaphores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3EFE2" id="_x0000_t109" coordsize="21600,21600" o:spt="109" path="m,l,21600r21600,l21600,xe">
                <v:stroke joinstyle="miter"/>
                <v:path gradientshapeok="t" o:connecttype="rect"/>
              </v:shapetype>
              <v:shape id="Flowchart: Process 4" o:spid="_x0000_s1027" type="#_x0000_t109" style="position:absolute;left:0;text-align:left;margin-left:195.6pt;margin-top:.3pt;width:107.4pt;height:37.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" fillcolor="#4f81bd [3204]" strokecolor="#0a121c [484]" strokeweight="2pt">
                <v:textbox>
                  <w:txbxContent>
                    <w:p w14:paraId="766F0062" w14:textId="5F121501" w:rsidR="007C4F64" w:rsidRPr="007C4F64" w:rsidRDefault="007C4F64" w:rsidP="007C4F64">
                      <w:pPr>
                        <w:jc w:val="center"/>
                        <w:rPr>
                          <w:lang w:val="en-US"/>
                        </w:rPr>
                      </w:pPr>
                      <w:r>
                        <w:rPr>
                          <w:lang w:val="en-US"/>
                        </w:rPr>
                        <w:t>Creating the queue and semaphores</w:t>
                      </w:r>
                    </w:p>
                  </w:txbxContent>
                </v:textbox>
              </v:shape>
            </w:pict>
          </mc:Fallback>
        </mc:AlternateContent>
      </w:r>
    </w:p>
    <w:p w14:paraId="1B9A06E4" w14:textId="77777777" w:rsidR="00C40E60" w:rsidRDefault="00C40E60" w:rsidP="00AC6311">
      <w:pPr>
        <w:pStyle w:val="Captions"/>
      </w:pPr>
    </w:p>
    <w:p w14:paraId="4FD11714" w14:textId="6CDD8D4A" w:rsidR="00C40E60" w:rsidRDefault="00F334EC" w:rsidP="00AC6311">
      <w:pPr>
        <w:pStyle w:val="Captions"/>
      </w:pPr>
      <w:r>
        <w:rPr>
          <w:noProof/>
        </w:rPr>
        <mc:AlternateContent>
          <mc:Choice Requires="wps">
            <w:drawing>
              <wp:anchor distT="0" distB="0" distL="114300" distR="114300" simplePos="0" relativeHeight="251655168" behindDoc="0" locked="0" layoutInCell="1" allowOverlap="1" wp14:anchorId="0A8236B0" wp14:editId="7113CF25">
                <wp:simplePos x="0" y="0"/>
                <wp:positionH relativeFrom="column">
                  <wp:posOffset>3139440</wp:posOffset>
                </wp:positionH>
                <wp:positionV relativeFrom="paragraph">
                  <wp:posOffset>54610</wp:posOffset>
                </wp:positionV>
                <wp:extent cx="7620" cy="251460"/>
                <wp:effectExtent l="38100" t="0" r="68580" b="53340"/>
                <wp:wrapNone/>
                <wp:docPr id="1850920757" name="Straight Arrow Connector 7"/>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F3C41" id="Straight Arrow Connector 7" o:spid="_x0000_s1026" type="#_x0000_t32" style="position:absolute;margin-left:247.2pt;margin-top:4.3pt;width:.6pt;height:19.8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" strokecolor="#4579b8 [3044]">
                <v:stroke endarrow="block"/>
              </v:shape>
            </w:pict>
          </mc:Fallback>
        </mc:AlternateContent>
      </w:r>
    </w:p>
    <w:p w14:paraId="7FF49606" w14:textId="4338ED47" w:rsidR="00C40E60" w:rsidRDefault="003266BC" w:rsidP="00AC6311">
      <w:pPr>
        <w:pStyle w:val="Captions"/>
      </w:pPr>
      <w:r>
        <w:rPr>
          <w:noProof/>
        </w:rPr>
        <mc:AlternateContent>
          <mc:Choice Requires="wps">
            <w:drawing>
              <wp:anchor distT="0" distB="0" distL="114300" distR="114300" simplePos="0" relativeHeight="251643904" behindDoc="0" locked="0" layoutInCell="1" allowOverlap="1" wp14:anchorId="39661C15" wp14:editId="71FF0FA8">
                <wp:simplePos x="0" y="0"/>
                <wp:positionH relativeFrom="column">
                  <wp:posOffset>2415540</wp:posOffset>
                </wp:positionH>
                <wp:positionV relativeFrom="paragraph">
                  <wp:posOffset>106680</wp:posOffset>
                </wp:positionV>
                <wp:extent cx="1470660" cy="464820"/>
                <wp:effectExtent l="0" t="0" r="15240" b="11430"/>
                <wp:wrapNone/>
                <wp:docPr id="1152844574" name="Rectangle 9"/>
                <wp:cNvGraphicFramePr/>
                <a:graphic xmlns:a="http://schemas.openxmlformats.org/drawingml/2006/main">
                  <a:graphicData uri="http://schemas.microsoft.com/office/word/2010/wordprocessingShape">
                    <wps:wsp>
                      <wps:cNvSpPr/>
                      <wps:spPr>
                        <a:xfrm>
                          <a:off x="0" y="0"/>
                          <a:ext cx="147066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A12B7C" w14:textId="657B1708" w:rsidR="00F334EC" w:rsidRPr="00F334EC" w:rsidRDefault="00F334EC" w:rsidP="00F334EC">
                            <w:pPr>
                              <w:jc w:val="center"/>
                              <w:rPr>
                                <w:lang w:val="en-US"/>
                              </w:rPr>
                            </w:pPr>
                            <w:r>
                              <w:rPr>
                                <w:lang w:val="en-US"/>
                              </w:rPr>
                              <w:t>Creating task with semaphores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61C15" id="Rectangle 9" o:spid="_x0000_s1028" style="position:absolute;left:0;text-align:left;margin-left:190.2pt;margin-top:8.4pt;width:115.8pt;height:36.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" fillcolor="#4f81bd [3204]" strokecolor="#0a121c [484]" strokeweight="2pt">
                <v:textbox>
                  <w:txbxContent>
                    <w:p w14:paraId="21A12B7C" w14:textId="657B1708" w:rsidR="00F334EC" w:rsidRPr="00F334EC" w:rsidRDefault="00F334EC" w:rsidP="00F334EC">
                      <w:pPr>
                        <w:jc w:val="center"/>
                        <w:rPr>
                          <w:lang w:val="en-US"/>
                        </w:rPr>
                      </w:pPr>
                      <w:r>
                        <w:rPr>
                          <w:lang w:val="en-US"/>
                        </w:rPr>
                        <w:t>Creating task with semaphores</w:t>
                      </w:r>
                    </w:p>
                  </w:txbxContent>
                </v:textbox>
              </v:rect>
            </w:pict>
          </mc:Fallback>
        </mc:AlternateContent>
      </w:r>
    </w:p>
    <w:p w14:paraId="5ED268F6" w14:textId="18238AA2" w:rsidR="005D317F" w:rsidRPr="007E7BC8" w:rsidRDefault="005D317F" w:rsidP="00AC6311">
      <w:pPr>
        <w:pStyle w:val="Captions"/>
        <w:rPr>
          <w:lang w:val="en-US"/>
        </w:rPr>
      </w:pPr>
    </w:p>
    <w:p w14:paraId="41328FF1" w14:textId="2FB90182" w:rsidR="005D317F" w:rsidRDefault="003266BC" w:rsidP="007E7BC8">
      <w:pPr>
        <w:pStyle w:val="Captions"/>
        <w:jc w:val="both"/>
      </w:pPr>
      <w:r>
        <w:rPr>
          <w:noProof/>
        </w:rPr>
        <mc:AlternateContent>
          <mc:Choice Requires="wps">
            <w:drawing>
              <wp:anchor distT="0" distB="0" distL="114300" distR="114300" simplePos="0" relativeHeight="251645952" behindDoc="0" locked="0" layoutInCell="1" allowOverlap="1" wp14:anchorId="4EDFAA16" wp14:editId="6108A52D">
                <wp:simplePos x="0" y="0"/>
                <wp:positionH relativeFrom="column">
                  <wp:posOffset>3162300</wp:posOffset>
                </wp:positionH>
                <wp:positionV relativeFrom="paragraph">
                  <wp:posOffset>134620</wp:posOffset>
                </wp:positionV>
                <wp:extent cx="0" cy="243840"/>
                <wp:effectExtent l="76200" t="0" r="57150" b="60960"/>
                <wp:wrapNone/>
                <wp:docPr id="676698334" name="Straight Arrow Connector 10"/>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BC402" id="Straight Arrow Connector 10" o:spid="_x0000_s1026" type="#_x0000_t32" style="position:absolute;margin-left:249pt;margin-top:10.6pt;width:0;height:19.2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8juAEAAMoDAAAOAAAAZHJzL2Uyb0RvYy54bWysU9uO0zAQfUfiHyy/06Rlh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" strokecolor="#4579b8 [3044]">
                <v:stroke endarrow="block"/>
              </v:shape>
            </w:pict>
          </mc:Fallback>
        </mc:AlternateContent>
      </w:r>
    </w:p>
    <w:p w14:paraId="7442621A" w14:textId="69FC6730" w:rsidR="005D317F" w:rsidRDefault="003266BC" w:rsidP="00AC6311">
      <w:pPr>
        <w:pStyle w:val="Captions"/>
      </w:pPr>
      <w:r>
        <w:rPr>
          <w:noProof/>
        </w:rPr>
        <mc:AlternateContent>
          <mc:Choice Requires="wps">
            <w:drawing>
              <wp:anchor distT="0" distB="0" distL="114300" distR="114300" simplePos="0" relativeHeight="251642880" behindDoc="0" locked="0" layoutInCell="1" allowOverlap="1" wp14:anchorId="1BE1DC8F" wp14:editId="47FA4EEF">
                <wp:simplePos x="0" y="0"/>
                <wp:positionH relativeFrom="column">
                  <wp:posOffset>2506980</wp:posOffset>
                </wp:positionH>
                <wp:positionV relativeFrom="paragraph">
                  <wp:posOffset>140970</wp:posOffset>
                </wp:positionV>
                <wp:extent cx="1325880" cy="906780"/>
                <wp:effectExtent l="0" t="0" r="26670" b="26670"/>
                <wp:wrapNone/>
                <wp:docPr id="1573382767" name="Diamond 8"/>
                <wp:cNvGraphicFramePr/>
                <a:graphic xmlns:a="http://schemas.openxmlformats.org/drawingml/2006/main">
                  <a:graphicData uri="http://schemas.microsoft.com/office/word/2010/wordprocessingShape">
                    <wps:wsp>
                      <wps:cNvSpPr/>
                      <wps:spPr>
                        <a:xfrm>
                          <a:off x="0" y="0"/>
                          <a:ext cx="1325880" cy="90678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9A9590" w14:textId="489897AD" w:rsidR="00F334EC" w:rsidRPr="00F334EC" w:rsidRDefault="00F334EC" w:rsidP="00F334EC">
                            <w:pPr>
                              <w:jc w:val="center"/>
                              <w:rPr>
                                <w:sz w:val="22"/>
                                <w:szCs w:val="22"/>
                                <w:lang w:val="en-US"/>
                              </w:rPr>
                            </w:pPr>
                            <w:r>
                              <w:rPr>
                                <w:sz w:val="22"/>
                                <w:szCs w:val="22"/>
                                <w:lang w:val="en-US"/>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1DC8F" id="_x0000_t4" coordsize="21600,21600" o:spt="4" path="m10800,l,10800,10800,21600,21600,10800xe">
                <v:stroke joinstyle="miter"/>
                <v:path gradientshapeok="t" o:connecttype="rect" textboxrect="5400,5400,16200,16200"/>
              </v:shapetype>
              <v:shape id="Diamond 8" o:spid="_x0000_s1029" type="#_x0000_t4" style="position:absolute;left:0;text-align:left;margin-left:197.4pt;margin-top:11.1pt;width:104.4pt;height:71.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" fillcolor="#4f81bd [3204]" strokecolor="#0a121c [484]" strokeweight="2pt">
                <v:textbox>
                  <w:txbxContent>
                    <w:p w14:paraId="219A9590" w14:textId="489897AD" w:rsidR="00F334EC" w:rsidRPr="00F334EC" w:rsidRDefault="00F334EC" w:rsidP="00F334EC">
                      <w:pPr>
                        <w:jc w:val="center"/>
                        <w:rPr>
                          <w:sz w:val="22"/>
                          <w:szCs w:val="22"/>
                          <w:lang w:val="en-US"/>
                        </w:rPr>
                      </w:pPr>
                      <w:r>
                        <w:rPr>
                          <w:sz w:val="22"/>
                          <w:szCs w:val="22"/>
                          <w:lang w:val="en-US"/>
                        </w:rPr>
                        <w:t>RESET</w:t>
                      </w:r>
                    </w:p>
                  </w:txbxContent>
                </v:textbox>
              </v:shape>
            </w:pict>
          </mc:Fallback>
        </mc:AlternateContent>
      </w:r>
    </w:p>
    <w:p w14:paraId="5AE8133D" w14:textId="055EF345" w:rsidR="005D317F" w:rsidRDefault="005D317F" w:rsidP="00AC6311">
      <w:pPr>
        <w:pStyle w:val="Captions"/>
      </w:pPr>
    </w:p>
    <w:p w14:paraId="1CD03693" w14:textId="29A142A0" w:rsidR="005D317F" w:rsidRDefault="0022611C" w:rsidP="00AC6311">
      <w:pPr>
        <w:pStyle w:val="Captions"/>
      </w:pPr>
      <w:r>
        <w:rPr>
          <w:noProof/>
        </w:rPr>
        <mc:AlternateContent>
          <mc:Choice Requires="wps">
            <w:drawing>
              <wp:anchor distT="0" distB="0" distL="114300" distR="114300" simplePos="0" relativeHeight="251672576" behindDoc="0" locked="0" layoutInCell="1" allowOverlap="1" wp14:anchorId="2A85CD71" wp14:editId="1A9E9E07">
                <wp:simplePos x="0" y="0"/>
                <wp:positionH relativeFrom="column">
                  <wp:posOffset>1996440</wp:posOffset>
                </wp:positionH>
                <wp:positionV relativeFrom="paragraph">
                  <wp:posOffset>168910</wp:posOffset>
                </wp:positionV>
                <wp:extent cx="548640" cy="15240"/>
                <wp:effectExtent l="0" t="76200" r="22860" b="80010"/>
                <wp:wrapNone/>
                <wp:docPr id="1537705535" name="Straight Arrow Connector 60"/>
                <wp:cNvGraphicFramePr/>
                <a:graphic xmlns:a="http://schemas.openxmlformats.org/drawingml/2006/main">
                  <a:graphicData uri="http://schemas.microsoft.com/office/word/2010/wordprocessingShape">
                    <wps:wsp>
                      <wps:cNvCnPr/>
                      <wps:spPr>
                        <a:xfrm flipV="1">
                          <a:off x="0" y="0"/>
                          <a:ext cx="5486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85140" id="Straight Arrow Connector 60" o:spid="_x0000_s1026" type="#_x0000_t32" style="position:absolute;margin-left:157.2pt;margin-top:13.3pt;width:43.2pt;height:1.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75224ED7" wp14:editId="14FB4B94">
                <wp:simplePos x="0" y="0"/>
                <wp:positionH relativeFrom="column">
                  <wp:posOffset>1992630</wp:posOffset>
                </wp:positionH>
                <wp:positionV relativeFrom="paragraph">
                  <wp:posOffset>191770</wp:posOffset>
                </wp:positionV>
                <wp:extent cx="11430" cy="3634740"/>
                <wp:effectExtent l="0" t="0" r="26670" b="22860"/>
                <wp:wrapNone/>
                <wp:docPr id="1874683883" name="Straight Connector 58"/>
                <wp:cNvGraphicFramePr/>
                <a:graphic xmlns:a="http://schemas.openxmlformats.org/drawingml/2006/main">
                  <a:graphicData uri="http://schemas.microsoft.com/office/word/2010/wordprocessingShape">
                    <wps:wsp>
                      <wps:cNvCnPr/>
                      <wps:spPr>
                        <a:xfrm flipH="1" flipV="1">
                          <a:off x="0" y="0"/>
                          <a:ext cx="11430" cy="3634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7862B" id="Straight Connector 58"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9pt,15.1pt" to="157.8pt,3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" strokecolor="#4579b8 [3044]"/>
            </w:pict>
          </mc:Fallback>
        </mc:AlternateContent>
      </w:r>
    </w:p>
    <w:p w14:paraId="41CE89BE" w14:textId="7F089C16" w:rsidR="005D317F" w:rsidRDefault="005D317F" w:rsidP="00AC6311">
      <w:pPr>
        <w:pStyle w:val="Captions"/>
      </w:pPr>
    </w:p>
    <w:p w14:paraId="7A93F4F8" w14:textId="485D01B1" w:rsidR="005D317F" w:rsidRDefault="003266BC" w:rsidP="00AC6311">
      <w:pPr>
        <w:pStyle w:val="Captions"/>
      </w:pPr>
      <w:r>
        <w:rPr>
          <w:noProof/>
        </w:rPr>
        <mc:AlternateContent>
          <mc:Choice Requires="wps">
            <w:drawing>
              <wp:anchor distT="0" distB="0" distL="114300" distR="114300" simplePos="0" relativeHeight="251657216" behindDoc="0" locked="0" layoutInCell="1" allowOverlap="1" wp14:anchorId="4380D2F9" wp14:editId="2D2B2390">
                <wp:simplePos x="0" y="0"/>
                <wp:positionH relativeFrom="column">
                  <wp:posOffset>3192780</wp:posOffset>
                </wp:positionH>
                <wp:positionV relativeFrom="paragraph">
                  <wp:posOffset>128270</wp:posOffset>
                </wp:positionV>
                <wp:extent cx="7620" cy="335280"/>
                <wp:effectExtent l="76200" t="0" r="68580" b="64770"/>
                <wp:wrapNone/>
                <wp:docPr id="1027660464" name="Straight Arrow Connector 12"/>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788AF" id="Straight Arrow Connector 12" o:spid="_x0000_s1026" type="#_x0000_t32" style="position:absolute;margin-left:251.4pt;margin-top:10.1pt;width:.6pt;height:26.4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csvQEAAM0DAAAOAAAAZHJzL2Uyb0RvYy54bWysU9uO0zAQfUfiHyy/06Rdsay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" strokecolor="#4579b8 [3044]">
                <v:stroke endarrow="block"/>
              </v:shape>
            </w:pict>
          </mc:Fallback>
        </mc:AlternateContent>
      </w:r>
    </w:p>
    <w:p w14:paraId="72499D76" w14:textId="68611177" w:rsidR="005D317F" w:rsidRDefault="005D317F" w:rsidP="00AC6311">
      <w:pPr>
        <w:pStyle w:val="Captions"/>
      </w:pPr>
    </w:p>
    <w:p w14:paraId="365830BD" w14:textId="57D5D230" w:rsidR="005D317F" w:rsidRDefault="00902D7B" w:rsidP="00AC6311">
      <w:pPr>
        <w:pStyle w:val="Captions"/>
      </w:pPr>
      <w:r>
        <w:rPr>
          <w:noProof/>
        </w:rPr>
        <mc:AlternateContent>
          <mc:Choice Requires="wps">
            <w:drawing>
              <wp:anchor distT="0" distB="0" distL="114300" distR="114300" simplePos="0" relativeHeight="251670528" behindDoc="0" locked="0" layoutInCell="1" allowOverlap="1" wp14:anchorId="40ED5294" wp14:editId="1481F88E">
                <wp:simplePos x="0" y="0"/>
                <wp:positionH relativeFrom="column">
                  <wp:posOffset>2171700</wp:posOffset>
                </wp:positionH>
                <wp:positionV relativeFrom="paragraph">
                  <wp:posOffset>209550</wp:posOffset>
                </wp:positionV>
                <wp:extent cx="342900" cy="0"/>
                <wp:effectExtent l="0" t="76200" r="19050" b="95250"/>
                <wp:wrapNone/>
                <wp:docPr id="449044671" name="Straight Arrow Connector 5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FD694" id="Straight Arrow Connector 52" o:spid="_x0000_s1026" type="#_x0000_t32" style="position:absolute;margin-left:171pt;margin-top:16.5pt;width:27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" strokecolor="#4579b8 [3044]">
                <v:stroke endarrow="block"/>
              </v:shape>
            </w:pict>
          </mc:Fallback>
        </mc:AlternateContent>
      </w:r>
      <w:r w:rsidR="003266BC">
        <w:rPr>
          <w:noProof/>
        </w:rPr>
        <mc:AlternateContent>
          <mc:Choice Requires="wps">
            <w:drawing>
              <wp:anchor distT="0" distB="0" distL="114300" distR="114300" simplePos="0" relativeHeight="251646976" behindDoc="0" locked="0" layoutInCell="1" allowOverlap="1" wp14:anchorId="35E0FCCE" wp14:editId="23B5A703">
                <wp:simplePos x="0" y="0"/>
                <wp:positionH relativeFrom="column">
                  <wp:posOffset>2484120</wp:posOffset>
                </wp:positionH>
                <wp:positionV relativeFrom="paragraph">
                  <wp:posOffset>3810</wp:posOffset>
                </wp:positionV>
                <wp:extent cx="1455420" cy="601980"/>
                <wp:effectExtent l="0" t="0" r="11430" b="26670"/>
                <wp:wrapNone/>
                <wp:docPr id="17578984" name="Flowchart: Process 11"/>
                <wp:cNvGraphicFramePr/>
                <a:graphic xmlns:a="http://schemas.openxmlformats.org/drawingml/2006/main">
                  <a:graphicData uri="http://schemas.microsoft.com/office/word/2010/wordprocessingShape">
                    <wps:wsp>
                      <wps:cNvSpPr/>
                      <wps:spPr>
                        <a:xfrm>
                          <a:off x="0" y="0"/>
                          <a:ext cx="1455420" cy="6019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202386" w14:textId="4F77EAAD" w:rsidR="00F334EC" w:rsidRPr="00F334EC" w:rsidRDefault="00F334EC" w:rsidP="00F334EC">
                            <w:pPr>
                              <w:jc w:val="center"/>
                              <w:rPr>
                                <w:lang w:val="en-US"/>
                              </w:rPr>
                            </w:pPr>
                            <w:r>
                              <w:rPr>
                                <w:lang w:val="en-US"/>
                              </w:rPr>
                              <w:t xml:space="preserve">Creating timers,random period for sender,fixed period for receiver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E0FCCE" id="Flowchart: Process 11" o:spid="_x0000_s1030" type="#_x0000_t109" style="position:absolute;left:0;text-align:left;margin-left:195.6pt;margin-top:.3pt;width:114.6pt;height:47.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" fillcolor="#4f81bd [3204]" strokecolor="#0a121c [484]" strokeweight="2pt">
                <v:textbox>
                  <w:txbxContent>
                    <w:p w14:paraId="23202386" w14:textId="4F77EAAD" w:rsidR="00F334EC" w:rsidRPr="00F334EC" w:rsidRDefault="00F334EC" w:rsidP="00F334EC">
                      <w:pPr>
                        <w:jc w:val="center"/>
                        <w:rPr>
                          <w:lang w:val="en-US"/>
                        </w:rPr>
                      </w:pPr>
                      <w:r>
                        <w:rPr>
                          <w:lang w:val="en-US"/>
                        </w:rPr>
                        <w:t xml:space="preserve">Creating timers,random period for sender,fixed period for receiver </w:t>
                      </w:r>
                    </w:p>
                  </w:txbxContent>
                </v:textbox>
              </v:shape>
            </w:pict>
          </mc:Fallback>
        </mc:AlternateContent>
      </w:r>
    </w:p>
    <w:p w14:paraId="2B78D59D" w14:textId="5395790E" w:rsidR="005D317F" w:rsidRDefault="00902D7B" w:rsidP="00AC6311">
      <w:pPr>
        <w:pStyle w:val="Captions"/>
      </w:pPr>
      <w:r>
        <w:rPr>
          <w:noProof/>
        </w:rPr>
        <mc:AlternateContent>
          <mc:Choice Requires="wps">
            <w:drawing>
              <wp:anchor distT="0" distB="0" distL="114300" distR="114300" simplePos="0" relativeHeight="251673600" behindDoc="0" locked="0" layoutInCell="1" allowOverlap="1" wp14:anchorId="6994BD69" wp14:editId="522126FE">
                <wp:simplePos x="0" y="0"/>
                <wp:positionH relativeFrom="column">
                  <wp:posOffset>2164080</wp:posOffset>
                </wp:positionH>
                <wp:positionV relativeFrom="paragraph">
                  <wp:posOffset>10160</wp:posOffset>
                </wp:positionV>
                <wp:extent cx="22860" cy="3543300"/>
                <wp:effectExtent l="0" t="0" r="34290" b="19050"/>
                <wp:wrapNone/>
                <wp:docPr id="1574037795" name="Straight Connector 46"/>
                <wp:cNvGraphicFramePr/>
                <a:graphic xmlns:a="http://schemas.openxmlformats.org/drawingml/2006/main">
                  <a:graphicData uri="http://schemas.microsoft.com/office/word/2010/wordprocessingShape">
                    <wps:wsp>
                      <wps:cNvCnPr/>
                      <wps:spPr>
                        <a:xfrm flipH="1" flipV="1">
                          <a:off x="0" y="0"/>
                          <a:ext cx="22860" cy="354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3718B" id="Straight Connector 46"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8pt" to="172.2pt,2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" strokecolor="#4579b8 [3044]"/>
            </w:pict>
          </mc:Fallback>
        </mc:AlternateContent>
      </w:r>
    </w:p>
    <w:p w14:paraId="1ECE4B2C" w14:textId="75C8E260" w:rsidR="005D317F" w:rsidRDefault="003266BC" w:rsidP="00AC6311">
      <w:pPr>
        <w:pStyle w:val="Captions"/>
      </w:pPr>
      <w:r>
        <w:rPr>
          <w:noProof/>
        </w:rPr>
        <mc:AlternateContent>
          <mc:Choice Requires="wps">
            <w:drawing>
              <wp:anchor distT="0" distB="0" distL="114300" distR="114300" simplePos="0" relativeHeight="251660288" behindDoc="0" locked="0" layoutInCell="1" allowOverlap="1" wp14:anchorId="36A160E8" wp14:editId="7D64F471">
                <wp:simplePos x="0" y="0"/>
                <wp:positionH relativeFrom="column">
                  <wp:posOffset>3208020</wp:posOffset>
                </wp:positionH>
                <wp:positionV relativeFrom="paragraph">
                  <wp:posOffset>168910</wp:posOffset>
                </wp:positionV>
                <wp:extent cx="0" cy="259080"/>
                <wp:effectExtent l="76200" t="0" r="57150" b="64770"/>
                <wp:wrapNone/>
                <wp:docPr id="2118120900" name="Straight Arrow Connector 16"/>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519C" id="Straight Arrow Connector 16" o:spid="_x0000_s1026" type="#_x0000_t32" style="position:absolute;margin-left:252.6pt;margin-top:13.3pt;width:0;height:2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" strokecolor="#4579b8 [3044]">
                <v:stroke endarrow="block"/>
              </v:shape>
            </w:pict>
          </mc:Fallback>
        </mc:AlternateContent>
      </w:r>
    </w:p>
    <w:p w14:paraId="41E8138A" w14:textId="44AB4AAC" w:rsidR="005D317F" w:rsidRDefault="003266BC" w:rsidP="00AC6311">
      <w:pPr>
        <w:pStyle w:val="Captions"/>
      </w:pPr>
      <w:r>
        <w:rPr>
          <w:noProof/>
        </w:rPr>
        <mc:AlternateContent>
          <mc:Choice Requires="wps">
            <w:drawing>
              <wp:anchor distT="0" distB="0" distL="114300" distR="114300" simplePos="0" relativeHeight="251648000" behindDoc="0" locked="0" layoutInCell="1" allowOverlap="1" wp14:anchorId="6C308642" wp14:editId="0AD4D4A4">
                <wp:simplePos x="0" y="0"/>
                <wp:positionH relativeFrom="column">
                  <wp:posOffset>2270760</wp:posOffset>
                </wp:positionH>
                <wp:positionV relativeFrom="paragraph">
                  <wp:posOffset>205740</wp:posOffset>
                </wp:positionV>
                <wp:extent cx="2049780" cy="990600"/>
                <wp:effectExtent l="0" t="0" r="26670" b="19050"/>
                <wp:wrapNone/>
                <wp:docPr id="1469304595" name="Oval 13"/>
                <wp:cNvGraphicFramePr/>
                <a:graphic xmlns:a="http://schemas.openxmlformats.org/drawingml/2006/main">
                  <a:graphicData uri="http://schemas.microsoft.com/office/word/2010/wordprocessingShape">
                    <wps:wsp>
                      <wps:cNvSpPr/>
                      <wps:spPr>
                        <a:xfrm>
                          <a:off x="0" y="0"/>
                          <a:ext cx="2049780" cy="990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3761BC" w14:textId="4077586A" w:rsidR="003266BC" w:rsidRPr="003266BC" w:rsidRDefault="009E7B79" w:rsidP="003266BC">
                            <w:pPr>
                              <w:jc w:val="center"/>
                              <w:rPr>
                                <w:lang w:val="en-US"/>
                              </w:rPr>
                            </w:pPr>
                            <w:r>
                              <w:rPr>
                                <w:lang w:val="en-US"/>
                              </w:rPr>
                              <w:t xml:space="preserve">Random sender </w:t>
                            </w:r>
                            <w:r w:rsidR="003266BC">
                              <w:rPr>
                                <w:lang w:val="en-US"/>
                              </w:rPr>
                              <w:t xml:space="preserve">Timer fires Callback function, releasing semaphore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08642" id="Oval 13" o:spid="_x0000_s1031" style="position:absolute;left:0;text-align:left;margin-left:178.8pt;margin-top:16.2pt;width:161.4pt;height:7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" fillcolor="#4f81bd [3204]" strokecolor="#0a121c [484]" strokeweight="2pt">
                <v:textbox>
                  <w:txbxContent>
                    <w:p w14:paraId="663761BC" w14:textId="4077586A" w:rsidR="003266BC" w:rsidRPr="003266BC" w:rsidRDefault="009E7B79" w:rsidP="003266BC">
                      <w:pPr>
                        <w:jc w:val="center"/>
                        <w:rPr>
                          <w:lang w:val="en-US"/>
                        </w:rPr>
                      </w:pPr>
                      <w:r>
                        <w:rPr>
                          <w:lang w:val="en-US"/>
                        </w:rPr>
                        <w:t xml:space="preserve">Random sender </w:t>
                      </w:r>
                      <w:r w:rsidR="003266BC">
                        <w:rPr>
                          <w:lang w:val="en-US"/>
                        </w:rPr>
                        <w:t xml:space="preserve">Timer fires Callback function, releasing semaphore </w:t>
                      </w:r>
                    </w:p>
                  </w:txbxContent>
                </v:textbox>
              </v:oval>
            </w:pict>
          </mc:Fallback>
        </mc:AlternateContent>
      </w:r>
    </w:p>
    <w:p w14:paraId="2FF6372B" w14:textId="7068AA41" w:rsidR="005D317F" w:rsidRDefault="005D317F" w:rsidP="00AC6311">
      <w:pPr>
        <w:pStyle w:val="Captions"/>
      </w:pPr>
    </w:p>
    <w:p w14:paraId="44E17D8A" w14:textId="7A586477" w:rsidR="005D317F" w:rsidRDefault="0022611C" w:rsidP="00AC6311">
      <w:pPr>
        <w:pStyle w:val="Captions"/>
      </w:pPr>
      <w:r>
        <w:rPr>
          <w:noProof/>
        </w:rPr>
        <mc:AlternateContent>
          <mc:Choice Requires="wps">
            <w:drawing>
              <wp:anchor distT="0" distB="0" distL="114300" distR="114300" simplePos="0" relativeHeight="251678720" behindDoc="0" locked="0" layoutInCell="1" allowOverlap="1" wp14:anchorId="05114D65" wp14:editId="078F396C">
                <wp:simplePos x="0" y="0"/>
                <wp:positionH relativeFrom="column">
                  <wp:posOffset>411480</wp:posOffset>
                </wp:positionH>
                <wp:positionV relativeFrom="paragraph">
                  <wp:posOffset>119380</wp:posOffset>
                </wp:positionV>
                <wp:extent cx="1493520" cy="1066800"/>
                <wp:effectExtent l="0" t="0" r="11430" b="19050"/>
                <wp:wrapNone/>
                <wp:docPr id="1137939920" name="Diamond 62"/>
                <wp:cNvGraphicFramePr/>
                <a:graphic xmlns:a="http://schemas.openxmlformats.org/drawingml/2006/main">
                  <a:graphicData uri="http://schemas.microsoft.com/office/word/2010/wordprocessingShape">
                    <wps:wsp>
                      <wps:cNvSpPr/>
                      <wps:spPr>
                        <a:xfrm>
                          <a:off x="0" y="0"/>
                          <a:ext cx="1493520" cy="106680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2F115F" w14:textId="0FFCD4C7" w:rsidR="0022611C" w:rsidRPr="0022611C" w:rsidRDefault="0022611C" w:rsidP="0022611C">
                            <w:pPr>
                              <w:jc w:val="center"/>
                              <w:rPr>
                                <w:lang w:val="en-US"/>
                              </w:rPr>
                            </w:pPr>
                            <w:r>
                              <w:rPr>
                                <w:lang w:val="en-US"/>
                              </w:rP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14D65" id="Diamond 62" o:spid="_x0000_s1032" type="#_x0000_t4" style="position:absolute;left:0;text-align:left;margin-left:32.4pt;margin-top:9.4pt;width:117.6pt;height:8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" fillcolor="#4f81bd [3204]" strokecolor="#0a121c [484]" strokeweight="2pt">
                <v:textbox>
                  <w:txbxContent>
                    <w:p w14:paraId="632F115F" w14:textId="0FFCD4C7" w:rsidR="0022611C" w:rsidRPr="0022611C" w:rsidRDefault="0022611C" w:rsidP="0022611C">
                      <w:pPr>
                        <w:jc w:val="center"/>
                        <w:rPr>
                          <w:lang w:val="en-US"/>
                        </w:rPr>
                      </w:pPr>
                      <w:r>
                        <w:rPr>
                          <w:lang w:val="en-US"/>
                        </w:rPr>
                        <w:t>Game over</w:t>
                      </w:r>
                    </w:p>
                  </w:txbxContent>
                </v:textbox>
              </v:shape>
            </w:pict>
          </mc:Fallback>
        </mc:AlternateContent>
      </w:r>
    </w:p>
    <w:p w14:paraId="44537462" w14:textId="08861718" w:rsidR="005D317F" w:rsidRDefault="005D317F" w:rsidP="00AC6311">
      <w:pPr>
        <w:pStyle w:val="Captions"/>
      </w:pPr>
    </w:p>
    <w:p w14:paraId="5A3C8719" w14:textId="77777777" w:rsidR="005D317F" w:rsidRDefault="005D317F" w:rsidP="00AC6311">
      <w:pPr>
        <w:pStyle w:val="Captions"/>
      </w:pPr>
    </w:p>
    <w:p w14:paraId="2BF50402" w14:textId="4E7777D2" w:rsidR="005D317F" w:rsidRDefault="009E7B79" w:rsidP="00AC6311">
      <w:pPr>
        <w:pStyle w:val="Captions"/>
      </w:pPr>
      <w:r>
        <w:rPr>
          <w:noProof/>
        </w:rPr>
        <mc:AlternateContent>
          <mc:Choice Requires="wps">
            <w:drawing>
              <wp:anchor distT="0" distB="0" distL="114300" distR="114300" simplePos="0" relativeHeight="251661312" behindDoc="0" locked="0" layoutInCell="1" allowOverlap="1" wp14:anchorId="23F94C46" wp14:editId="25029D25">
                <wp:simplePos x="0" y="0"/>
                <wp:positionH relativeFrom="column">
                  <wp:posOffset>3253740</wp:posOffset>
                </wp:positionH>
                <wp:positionV relativeFrom="paragraph">
                  <wp:posOffset>100330</wp:posOffset>
                </wp:positionV>
                <wp:extent cx="7620" cy="266700"/>
                <wp:effectExtent l="38100" t="0" r="68580" b="57150"/>
                <wp:wrapNone/>
                <wp:docPr id="145284877" name="Straight Arrow Connector 19"/>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97604" id="Straight Arrow Connector 19" o:spid="_x0000_s1026" type="#_x0000_t32" style="position:absolute;margin-left:256.2pt;margin-top:7.9pt;width:.6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" strokecolor="#4579b8 [3044]">
                <v:stroke endarrow="block"/>
              </v:shape>
            </w:pict>
          </mc:Fallback>
        </mc:AlternateContent>
      </w:r>
    </w:p>
    <w:p w14:paraId="42832525" w14:textId="1F2FD654" w:rsidR="005D317F" w:rsidRDefault="009E7B79" w:rsidP="00AC6311">
      <w:pPr>
        <w:pStyle w:val="Captions"/>
      </w:pPr>
      <w:r>
        <w:rPr>
          <w:noProof/>
        </w:rPr>
        <mc:AlternateContent>
          <mc:Choice Requires="wps">
            <w:drawing>
              <wp:anchor distT="0" distB="0" distL="114300" distR="114300" simplePos="0" relativeHeight="251649024" behindDoc="0" locked="0" layoutInCell="1" allowOverlap="1" wp14:anchorId="656BE51A" wp14:editId="21EE540C">
                <wp:simplePos x="0" y="0"/>
                <wp:positionH relativeFrom="column">
                  <wp:posOffset>2316480</wp:posOffset>
                </wp:positionH>
                <wp:positionV relativeFrom="paragraph">
                  <wp:posOffset>121920</wp:posOffset>
                </wp:positionV>
                <wp:extent cx="1935480" cy="1196340"/>
                <wp:effectExtent l="0" t="0" r="26670" b="22860"/>
                <wp:wrapNone/>
                <wp:docPr id="915379026" name="Oval 17"/>
                <wp:cNvGraphicFramePr/>
                <a:graphic xmlns:a="http://schemas.openxmlformats.org/drawingml/2006/main">
                  <a:graphicData uri="http://schemas.microsoft.com/office/word/2010/wordprocessingShape">
                    <wps:wsp>
                      <wps:cNvSpPr/>
                      <wps:spPr>
                        <a:xfrm>
                          <a:off x="0" y="0"/>
                          <a:ext cx="1935480" cy="11963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72F385" w14:textId="39E11DBC" w:rsidR="009E7B79" w:rsidRPr="009E7B79" w:rsidRDefault="009E7B79" w:rsidP="009E7B79">
                            <w:pPr>
                              <w:jc w:val="center"/>
                              <w:rPr>
                                <w:lang w:val="en-US"/>
                              </w:rPr>
                            </w:pPr>
                            <w:r>
                              <w:rPr>
                                <w:lang w:val="en-US"/>
                              </w:rPr>
                              <w:t>Sender task gets semaphore and trying to send message queue after unblocking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6BE51A" id="Oval 17" o:spid="_x0000_s1033" style="position:absolute;left:0;text-align:left;margin-left:182.4pt;margin-top:9.6pt;width:152.4pt;height:94.2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" fillcolor="#4f81bd [3204]" strokecolor="#0a121c [484]" strokeweight="2pt">
                <v:textbox>
                  <w:txbxContent>
                    <w:p w14:paraId="7172F385" w14:textId="39E11DBC" w:rsidR="009E7B79" w:rsidRPr="009E7B79" w:rsidRDefault="009E7B79" w:rsidP="009E7B79">
                      <w:pPr>
                        <w:jc w:val="center"/>
                        <w:rPr>
                          <w:lang w:val="en-US"/>
                        </w:rPr>
                      </w:pPr>
                      <w:r>
                        <w:rPr>
                          <w:lang w:val="en-US"/>
                        </w:rPr>
                        <w:t>Sender task gets semaphore and trying to send message queue after unblocking</w:t>
                      </w:r>
                    </w:p>
                  </w:txbxContent>
                </v:textbox>
              </v:oval>
            </w:pict>
          </mc:Fallback>
        </mc:AlternateContent>
      </w:r>
    </w:p>
    <w:p w14:paraId="534F4B58" w14:textId="17237F09" w:rsidR="005D317F" w:rsidRDefault="0022611C" w:rsidP="00AC6311">
      <w:pPr>
        <w:pStyle w:val="Captions"/>
      </w:pPr>
      <w:r>
        <w:rPr>
          <w:noProof/>
        </w:rPr>
        <mc:AlternateContent>
          <mc:Choice Requires="wps">
            <w:drawing>
              <wp:anchor distT="0" distB="0" distL="114300" distR="114300" simplePos="0" relativeHeight="251674624" behindDoc="0" locked="0" layoutInCell="1" allowOverlap="1" wp14:anchorId="47CD45D9" wp14:editId="5CE1BDCE">
                <wp:simplePos x="0" y="0"/>
                <wp:positionH relativeFrom="column">
                  <wp:posOffset>1173480</wp:posOffset>
                </wp:positionH>
                <wp:positionV relativeFrom="paragraph">
                  <wp:posOffset>75565</wp:posOffset>
                </wp:positionV>
                <wp:extent cx="15240" cy="396240"/>
                <wp:effectExtent l="76200" t="38100" r="60960" b="22860"/>
                <wp:wrapNone/>
                <wp:docPr id="1698563520" name="Straight Arrow Connector 61"/>
                <wp:cNvGraphicFramePr/>
                <a:graphic xmlns:a="http://schemas.openxmlformats.org/drawingml/2006/main">
                  <a:graphicData uri="http://schemas.microsoft.com/office/word/2010/wordprocessingShape">
                    <wps:wsp>
                      <wps:cNvCnPr/>
                      <wps:spPr>
                        <a:xfrm flipH="1" flipV="1">
                          <a:off x="0" y="0"/>
                          <a:ext cx="1524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AF061" id="Straight Arrow Connector 61" o:spid="_x0000_s1026" type="#_x0000_t32" style="position:absolute;margin-left:92.4pt;margin-top:5.95pt;width:1.2pt;height:31.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" strokecolor="#4579b8 [3044]">
                <v:stroke endarrow="block"/>
              </v:shape>
            </w:pict>
          </mc:Fallback>
        </mc:AlternateContent>
      </w:r>
      <w:r w:rsidR="00ED3B98">
        <w:rPr>
          <w:noProof/>
        </w:rPr>
        <mc:AlternateContent>
          <mc:Choice Requires="wps">
            <w:drawing>
              <wp:anchor distT="0" distB="0" distL="114300" distR="114300" simplePos="0" relativeHeight="251665408" behindDoc="0" locked="0" layoutInCell="1" allowOverlap="1" wp14:anchorId="5CBAA00F" wp14:editId="6F8ECA6A">
                <wp:simplePos x="0" y="0"/>
                <wp:positionH relativeFrom="column">
                  <wp:posOffset>5783580</wp:posOffset>
                </wp:positionH>
                <wp:positionV relativeFrom="paragraph">
                  <wp:posOffset>174625</wp:posOffset>
                </wp:positionV>
                <wp:extent cx="822960" cy="647700"/>
                <wp:effectExtent l="0" t="0" r="15240" b="19050"/>
                <wp:wrapNone/>
                <wp:docPr id="1481684455" name="Flowchart: Process 28"/>
                <wp:cNvGraphicFramePr/>
                <a:graphic xmlns:a="http://schemas.openxmlformats.org/drawingml/2006/main">
                  <a:graphicData uri="http://schemas.microsoft.com/office/word/2010/wordprocessingShape">
                    <wps:wsp>
                      <wps:cNvSpPr/>
                      <wps:spPr>
                        <a:xfrm>
                          <a:off x="0" y="0"/>
                          <a:ext cx="822960" cy="6477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F42591" w14:textId="6E612DE0" w:rsidR="00ED3B98" w:rsidRPr="00ED3B98" w:rsidRDefault="00ED3B98" w:rsidP="00ED3B98">
                            <w:pPr>
                              <w:jc w:val="center"/>
                              <w:rPr>
                                <w:lang w:val="en-US"/>
                              </w:rPr>
                            </w:pPr>
                            <w:r>
                              <w:rPr>
                                <w:lang w:val="en-US"/>
                              </w:rPr>
                              <w:t>Increment blocked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BAA00F" id="Flowchart: Process 28" o:spid="_x0000_s1034" type="#_x0000_t109" style="position:absolute;left:0;text-align:left;margin-left:455.4pt;margin-top:13.75pt;width:64.8pt;height:5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" fillcolor="#4f81bd [3204]" strokecolor="#0a121c [484]" strokeweight="2pt">
                <v:textbox>
                  <w:txbxContent>
                    <w:p w14:paraId="6CF42591" w14:textId="6E612DE0" w:rsidR="00ED3B98" w:rsidRPr="00ED3B98" w:rsidRDefault="00ED3B98" w:rsidP="00ED3B98">
                      <w:pPr>
                        <w:jc w:val="center"/>
                        <w:rPr>
                          <w:lang w:val="en-US"/>
                        </w:rPr>
                      </w:pPr>
                      <w:r>
                        <w:rPr>
                          <w:lang w:val="en-US"/>
                        </w:rPr>
                        <w:t>Increment blocked message</w:t>
                      </w:r>
                    </w:p>
                  </w:txbxContent>
                </v:textbox>
              </v:shape>
            </w:pict>
          </mc:Fallback>
        </mc:AlternateContent>
      </w:r>
      <w:r w:rsidR="00ED3B98">
        <w:rPr>
          <w:noProof/>
        </w:rPr>
        <mc:AlternateContent>
          <mc:Choice Requires="wps">
            <w:drawing>
              <wp:anchor distT="0" distB="0" distL="114300" distR="114300" simplePos="0" relativeHeight="251662336" behindDoc="0" locked="0" layoutInCell="1" allowOverlap="1" wp14:anchorId="40B20706" wp14:editId="70536549">
                <wp:simplePos x="0" y="0"/>
                <wp:positionH relativeFrom="column">
                  <wp:posOffset>4495800</wp:posOffset>
                </wp:positionH>
                <wp:positionV relativeFrom="paragraph">
                  <wp:posOffset>60325</wp:posOffset>
                </wp:positionV>
                <wp:extent cx="990600" cy="830580"/>
                <wp:effectExtent l="0" t="0" r="19050" b="26670"/>
                <wp:wrapNone/>
                <wp:docPr id="1231543103" name="Diamond 25"/>
                <wp:cNvGraphicFramePr/>
                <a:graphic xmlns:a="http://schemas.openxmlformats.org/drawingml/2006/main">
                  <a:graphicData uri="http://schemas.microsoft.com/office/word/2010/wordprocessingShape">
                    <wps:wsp>
                      <wps:cNvSpPr/>
                      <wps:spPr>
                        <a:xfrm>
                          <a:off x="0" y="0"/>
                          <a:ext cx="990600" cy="83058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21BA65" w14:textId="13ACCB2A" w:rsidR="00ED3B98" w:rsidRPr="00ED3B98" w:rsidRDefault="00ED3B98" w:rsidP="00ED3B98">
                            <w:pPr>
                              <w:jc w:val="center"/>
                              <w:rPr>
                                <w:lang w:val="en-US"/>
                              </w:rPr>
                            </w:pPr>
                            <w:r>
                              <w:rPr>
                                <w:lang w:val="en-US"/>
                              </w:rPr>
                              <w:t>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20706" id="Diamond 25" o:spid="_x0000_s1035" type="#_x0000_t4" style="position:absolute;left:0;text-align:left;margin-left:354pt;margin-top:4.75pt;width:78pt;height:6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" fillcolor="#4f81bd [3204]" strokecolor="#0a121c [484]" strokeweight="2pt">
                <v:textbox>
                  <w:txbxContent>
                    <w:p w14:paraId="3C21BA65" w14:textId="13ACCB2A" w:rsidR="00ED3B98" w:rsidRPr="00ED3B98" w:rsidRDefault="00ED3B98" w:rsidP="00ED3B98">
                      <w:pPr>
                        <w:jc w:val="center"/>
                        <w:rPr>
                          <w:lang w:val="en-US"/>
                        </w:rPr>
                      </w:pPr>
                      <w:r>
                        <w:rPr>
                          <w:lang w:val="en-US"/>
                        </w:rPr>
                        <w:t>Sent?</w:t>
                      </w:r>
                    </w:p>
                  </w:txbxContent>
                </v:textbox>
              </v:shape>
            </w:pict>
          </mc:Fallback>
        </mc:AlternateContent>
      </w:r>
    </w:p>
    <w:p w14:paraId="3958C1B8" w14:textId="6B14CF54" w:rsidR="005D317F" w:rsidRDefault="00ED3B98" w:rsidP="0022611C">
      <w:pPr>
        <w:pStyle w:val="Captions"/>
        <w:tabs>
          <w:tab w:val="left" w:pos="1152"/>
          <w:tab w:val="left" w:pos="1356"/>
          <w:tab w:val="center" w:pos="5232"/>
          <w:tab w:val="left" w:pos="8724"/>
          <w:tab w:val="left" w:pos="9396"/>
        </w:tabs>
        <w:jc w:val="left"/>
      </w:pPr>
      <w:r>
        <w:rPr>
          <w:noProof/>
        </w:rPr>
        <w:tab/>
      </w:r>
      <w:r w:rsidR="0022611C">
        <w:rPr>
          <w:noProof/>
        </w:rPr>
        <w:tab/>
        <w:t>yes</w:t>
      </w:r>
      <w:r w:rsidR="0022611C">
        <w:rPr>
          <w:noProof/>
        </w:rPr>
        <w:tab/>
      </w:r>
      <w:r>
        <w:rPr>
          <w:noProof/>
        </w:rPr>
        <w:t>yeye</w:t>
      </w:r>
      <w:r>
        <w:rPr>
          <w:noProof/>
        </w:rPr>
        <w:tab/>
        <w:t>no</w:t>
      </w:r>
      <w:r>
        <w:rPr>
          <w:noProof/>
        </w:rPr>
        <w:tab/>
      </w:r>
    </w:p>
    <w:p w14:paraId="01507B30" w14:textId="1897BD36" w:rsidR="005D317F" w:rsidRDefault="00902D7B" w:rsidP="00AC6311">
      <w:pPr>
        <w:pStyle w:val="Captions"/>
      </w:pPr>
      <w:r>
        <w:rPr>
          <w:noProof/>
        </w:rPr>
        <mc:AlternateContent>
          <mc:Choice Requires="wps">
            <w:drawing>
              <wp:anchor distT="0" distB="0" distL="114300" distR="114300" simplePos="0" relativeHeight="251675648" behindDoc="0" locked="0" layoutInCell="1" allowOverlap="1" wp14:anchorId="2A748AB4" wp14:editId="5B3B7860">
                <wp:simplePos x="0" y="0"/>
                <wp:positionH relativeFrom="column">
                  <wp:posOffset>601980</wp:posOffset>
                </wp:positionH>
                <wp:positionV relativeFrom="paragraph">
                  <wp:posOffset>34925</wp:posOffset>
                </wp:positionV>
                <wp:extent cx="1188720" cy="487680"/>
                <wp:effectExtent l="0" t="0" r="11430" b="26670"/>
                <wp:wrapNone/>
                <wp:docPr id="769467242" name="Flowchart: Process 50"/>
                <wp:cNvGraphicFramePr/>
                <a:graphic xmlns:a="http://schemas.openxmlformats.org/drawingml/2006/main">
                  <a:graphicData uri="http://schemas.microsoft.com/office/word/2010/wordprocessingShape">
                    <wps:wsp>
                      <wps:cNvSpPr/>
                      <wps:spPr>
                        <a:xfrm>
                          <a:off x="0" y="0"/>
                          <a:ext cx="1188720" cy="4876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E4A739" w14:textId="061E72B3" w:rsidR="00902D7B" w:rsidRPr="00902D7B" w:rsidRDefault="00902D7B" w:rsidP="00902D7B">
                            <w:pPr>
                              <w:jc w:val="center"/>
                              <w:rPr>
                                <w:lang w:val="en-US"/>
                              </w:rPr>
                            </w:pPr>
                            <w:r>
                              <w:rPr>
                                <w:lang w:val="en-US"/>
                              </w:rPr>
                              <w:t>Reached limit of boundaries?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748AB4" id="Flowchart: Process 50" o:spid="_x0000_s1036" type="#_x0000_t109" style="position:absolute;left:0;text-align:left;margin-left:47.4pt;margin-top:2.75pt;width:93.6pt;height:38.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" fillcolor="#4f81bd [3204]" strokecolor="#0a121c [484]" strokeweight="2pt">
                <v:textbox>
                  <w:txbxContent>
                    <w:p w14:paraId="2DE4A739" w14:textId="061E72B3" w:rsidR="00902D7B" w:rsidRPr="00902D7B" w:rsidRDefault="00902D7B" w:rsidP="00902D7B">
                      <w:pPr>
                        <w:jc w:val="center"/>
                        <w:rPr>
                          <w:lang w:val="en-US"/>
                        </w:rPr>
                      </w:pPr>
                      <w:r>
                        <w:rPr>
                          <w:lang w:val="en-US"/>
                        </w:rPr>
                        <w:t>Reached limit of boundaries?</w:t>
                      </w:r>
                    </w:p>
                  </w:txbxContent>
                </v:textbox>
              </v:shape>
            </w:pict>
          </mc:Fallback>
        </mc:AlternateContent>
      </w:r>
      <w:r w:rsidR="00ED3B98">
        <w:rPr>
          <w:noProof/>
        </w:rPr>
        <mc:AlternateContent>
          <mc:Choice Requires="wps">
            <w:drawing>
              <wp:anchor distT="0" distB="0" distL="114300" distR="114300" simplePos="0" relativeHeight="251654144" behindDoc="0" locked="0" layoutInCell="1" allowOverlap="1" wp14:anchorId="7AB3E5F0" wp14:editId="478915BD">
                <wp:simplePos x="0" y="0"/>
                <wp:positionH relativeFrom="column">
                  <wp:posOffset>5478780</wp:posOffset>
                </wp:positionH>
                <wp:positionV relativeFrom="paragraph">
                  <wp:posOffset>34925</wp:posOffset>
                </wp:positionV>
                <wp:extent cx="297180" cy="7620"/>
                <wp:effectExtent l="0" t="57150" r="26670" b="87630"/>
                <wp:wrapNone/>
                <wp:docPr id="885797045" name="Straight Arrow Connector 30"/>
                <wp:cNvGraphicFramePr/>
                <a:graphic xmlns:a="http://schemas.openxmlformats.org/drawingml/2006/main">
                  <a:graphicData uri="http://schemas.microsoft.com/office/word/2010/wordprocessingShape">
                    <wps:wsp>
                      <wps:cNvCnPr/>
                      <wps:spPr>
                        <a:xfrm>
                          <a:off x="0" y="0"/>
                          <a:ext cx="2971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B4A3F" id="Straight Arrow Connector 30" o:spid="_x0000_s1026" type="#_x0000_t32" style="position:absolute;margin-left:431.4pt;margin-top:2.75pt;width:23.4pt;height:.6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" strokecolor="#4579b8 [3044]">
                <v:stroke endarrow="block"/>
              </v:shape>
            </w:pict>
          </mc:Fallback>
        </mc:AlternateContent>
      </w:r>
      <w:r w:rsidR="00ED3B98">
        <w:rPr>
          <w:noProof/>
        </w:rPr>
        <mc:AlternateContent>
          <mc:Choice Requires="wps">
            <w:drawing>
              <wp:anchor distT="0" distB="0" distL="114300" distR="114300" simplePos="0" relativeHeight="251652096" behindDoc="0" locked="0" layoutInCell="1" allowOverlap="1" wp14:anchorId="3EAAF33D" wp14:editId="3AC73B35">
                <wp:simplePos x="0" y="0"/>
                <wp:positionH relativeFrom="column">
                  <wp:posOffset>4244340</wp:posOffset>
                </wp:positionH>
                <wp:positionV relativeFrom="paragraph">
                  <wp:posOffset>12065</wp:posOffset>
                </wp:positionV>
                <wp:extent cx="274320" cy="0"/>
                <wp:effectExtent l="0" t="76200" r="11430" b="95250"/>
                <wp:wrapNone/>
                <wp:docPr id="1824093981" name="Straight Arrow Connector 29"/>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D61B3" id="Straight Arrow Connector 29" o:spid="_x0000_s1026" type="#_x0000_t32" style="position:absolute;margin-left:334.2pt;margin-top:.95pt;width:21.6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" strokecolor="#4579b8 [3044]">
                <v:stroke endarrow="block"/>
              </v:shape>
            </w:pict>
          </mc:Fallback>
        </mc:AlternateContent>
      </w:r>
    </w:p>
    <w:p w14:paraId="1B41A0B4" w14:textId="753B93D3" w:rsidR="005D317F" w:rsidRDefault="0022611C" w:rsidP="0022611C">
      <w:pPr>
        <w:pStyle w:val="Captions"/>
        <w:tabs>
          <w:tab w:val="left" w:pos="2904"/>
          <w:tab w:val="center" w:pos="5232"/>
        </w:tabs>
        <w:jc w:val="left"/>
      </w:pPr>
      <w:r>
        <w:tab/>
        <w:t>no</w:t>
      </w:r>
      <w:r>
        <w:tab/>
      </w:r>
      <w:r>
        <w:rPr>
          <w:noProof/>
        </w:rPr>
        <mc:AlternateContent>
          <mc:Choice Requires="wps">
            <w:drawing>
              <wp:anchor distT="0" distB="0" distL="114300" distR="114300" simplePos="0" relativeHeight="251676672" behindDoc="0" locked="0" layoutInCell="1" allowOverlap="1" wp14:anchorId="78133E75" wp14:editId="1385F456">
                <wp:simplePos x="0" y="0"/>
                <wp:positionH relativeFrom="column">
                  <wp:posOffset>1767840</wp:posOffset>
                </wp:positionH>
                <wp:positionV relativeFrom="paragraph">
                  <wp:posOffset>10795</wp:posOffset>
                </wp:positionV>
                <wp:extent cx="236220" cy="7620"/>
                <wp:effectExtent l="0" t="0" r="30480" b="30480"/>
                <wp:wrapNone/>
                <wp:docPr id="774833835" name="Straight Connector 57"/>
                <wp:cNvGraphicFramePr/>
                <a:graphic xmlns:a="http://schemas.openxmlformats.org/drawingml/2006/main">
                  <a:graphicData uri="http://schemas.microsoft.com/office/word/2010/wordprocessingShape">
                    <wps:wsp>
                      <wps:cNvCnPr/>
                      <wps:spPr>
                        <a:xfrm>
                          <a:off x="0" y="0"/>
                          <a:ext cx="2362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3123F" id="Straight Connector 5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9.2pt,.85pt" to="157.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" strokecolor="#4579b8 [3044]"/>
            </w:pict>
          </mc:Fallback>
        </mc:AlternateContent>
      </w:r>
      <w:r w:rsidR="00ED3B98">
        <w:rPr>
          <w:noProof/>
        </w:rPr>
        <mc:AlternateContent>
          <mc:Choice Requires="wps">
            <w:drawing>
              <wp:anchor distT="0" distB="0" distL="114300" distR="114300" simplePos="0" relativeHeight="251656192" behindDoc="0" locked="0" layoutInCell="1" allowOverlap="1" wp14:anchorId="7BD60679" wp14:editId="09A57FF9">
                <wp:simplePos x="0" y="0"/>
                <wp:positionH relativeFrom="column">
                  <wp:posOffset>4983480</wp:posOffset>
                </wp:positionH>
                <wp:positionV relativeFrom="paragraph">
                  <wp:posOffset>224155</wp:posOffset>
                </wp:positionV>
                <wp:extent cx="7620" cy="320040"/>
                <wp:effectExtent l="38100" t="0" r="68580" b="60960"/>
                <wp:wrapNone/>
                <wp:docPr id="201143923" name="Straight Arrow Connector 31"/>
                <wp:cNvGraphicFramePr/>
                <a:graphic xmlns:a="http://schemas.openxmlformats.org/drawingml/2006/main">
                  <a:graphicData uri="http://schemas.microsoft.com/office/word/2010/wordprocessingShape">
                    <wps:wsp>
                      <wps:cNvCnPr/>
                      <wps:spPr>
                        <a:xfrm>
                          <a:off x="0" y="0"/>
                          <a:ext cx="76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CA2ED" id="Straight Arrow Connector 31" o:spid="_x0000_s1026" type="#_x0000_t32" style="position:absolute;margin-left:392.4pt;margin-top:17.65pt;width:.6pt;height:25.2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" strokecolor="#4579b8 [3044]">
                <v:stroke endarrow="block"/>
              </v:shape>
            </w:pict>
          </mc:Fallback>
        </mc:AlternateContent>
      </w:r>
    </w:p>
    <w:p w14:paraId="1820673B" w14:textId="3D3705B0" w:rsidR="005D317F" w:rsidRDefault="00902D7B" w:rsidP="00ED3B98">
      <w:pPr>
        <w:pStyle w:val="Captions"/>
        <w:tabs>
          <w:tab w:val="center" w:pos="5232"/>
          <w:tab w:val="left" w:pos="8040"/>
        </w:tabs>
        <w:jc w:val="left"/>
      </w:pPr>
      <w:r>
        <w:rPr>
          <w:noProof/>
        </w:rPr>
        <mc:AlternateContent>
          <mc:Choice Requires="wps">
            <w:drawing>
              <wp:anchor distT="0" distB="0" distL="114300" distR="114300" simplePos="0" relativeHeight="251669504" behindDoc="0" locked="0" layoutInCell="1" allowOverlap="1" wp14:anchorId="02E20636" wp14:editId="4B8A523E">
                <wp:simplePos x="0" y="0"/>
                <wp:positionH relativeFrom="column">
                  <wp:posOffset>1219200</wp:posOffset>
                </wp:positionH>
                <wp:positionV relativeFrom="paragraph">
                  <wp:posOffset>78105</wp:posOffset>
                </wp:positionV>
                <wp:extent cx="0" cy="320040"/>
                <wp:effectExtent l="76200" t="38100" r="57150" b="22860"/>
                <wp:wrapNone/>
                <wp:docPr id="1207106491" name="Straight Arrow Connector 49"/>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42DAB" id="Straight Arrow Connector 49" o:spid="_x0000_s1026" type="#_x0000_t32" style="position:absolute;margin-left:96pt;margin-top:6.15pt;width:0;height:25.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" strokecolor="#4579b8 [3044]">
                <v:stroke endarrow="block"/>
              </v:shape>
            </w:pict>
          </mc:Fallback>
        </mc:AlternateContent>
      </w:r>
      <w:r w:rsidR="00ED3B98">
        <w:tab/>
      </w:r>
      <w:r w:rsidR="00ED3B98">
        <w:rPr>
          <w:noProof/>
        </w:rPr>
        <mc:AlternateContent>
          <mc:Choice Requires="wps">
            <w:drawing>
              <wp:anchor distT="0" distB="0" distL="114300" distR="114300" simplePos="0" relativeHeight="251653120" behindDoc="0" locked="0" layoutInCell="1" allowOverlap="1" wp14:anchorId="10120B73" wp14:editId="08372B69">
                <wp:simplePos x="0" y="0"/>
                <wp:positionH relativeFrom="column">
                  <wp:posOffset>3291840</wp:posOffset>
                </wp:positionH>
                <wp:positionV relativeFrom="paragraph">
                  <wp:posOffset>215265</wp:posOffset>
                </wp:positionV>
                <wp:extent cx="0" cy="327660"/>
                <wp:effectExtent l="76200" t="0" r="76200" b="53340"/>
                <wp:wrapNone/>
                <wp:docPr id="373747002" name="Straight Arrow Connector 22"/>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10D14" id="Straight Arrow Connector 22" o:spid="_x0000_s1026" type="#_x0000_t32" style="position:absolute;margin-left:259.2pt;margin-top:16.95pt;width:0;height:25.8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m6uAEAAMoDAAAOAAAAZHJzL2Uyb0RvYy54bWysU9uO0zAQfUfiHyy/06RFKi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" strokecolor="#4579b8 [3044]">
                <v:stroke endarrow="block"/>
              </v:shape>
            </w:pict>
          </mc:Fallback>
        </mc:AlternateContent>
      </w:r>
      <w:r w:rsidR="00ED3B98">
        <w:tab/>
        <w:t>yes</w:t>
      </w:r>
    </w:p>
    <w:p w14:paraId="5AE0DE7B" w14:textId="53B1AB4A" w:rsidR="005D317F" w:rsidRDefault="0022611C" w:rsidP="0022611C">
      <w:pPr>
        <w:pStyle w:val="Captions"/>
        <w:tabs>
          <w:tab w:val="left" w:pos="1452"/>
          <w:tab w:val="center" w:pos="5232"/>
        </w:tabs>
        <w:jc w:val="left"/>
      </w:pPr>
      <w:r>
        <w:tab/>
        <w:t>yes</w:t>
      </w:r>
      <w:r>
        <w:tab/>
      </w:r>
      <w:r w:rsidR="000129F5">
        <w:rPr>
          <w:noProof/>
        </w:rPr>
        <mc:AlternateContent>
          <mc:Choice Requires="wps">
            <w:drawing>
              <wp:anchor distT="0" distB="0" distL="114300" distR="114300" simplePos="0" relativeHeight="251663360" behindDoc="0" locked="0" layoutInCell="1" allowOverlap="1" wp14:anchorId="30D4EC7E" wp14:editId="4A61A159">
                <wp:simplePos x="0" y="0"/>
                <wp:positionH relativeFrom="column">
                  <wp:posOffset>746760</wp:posOffset>
                </wp:positionH>
                <wp:positionV relativeFrom="paragraph">
                  <wp:posOffset>183515</wp:posOffset>
                </wp:positionV>
                <wp:extent cx="960120" cy="601980"/>
                <wp:effectExtent l="0" t="0" r="11430" b="26670"/>
                <wp:wrapNone/>
                <wp:docPr id="1201307154" name="Flowchart: Process 42"/>
                <wp:cNvGraphicFramePr/>
                <a:graphic xmlns:a="http://schemas.openxmlformats.org/drawingml/2006/main">
                  <a:graphicData uri="http://schemas.microsoft.com/office/word/2010/wordprocessingShape">
                    <wps:wsp>
                      <wps:cNvSpPr/>
                      <wps:spPr>
                        <a:xfrm>
                          <a:off x="0" y="0"/>
                          <a:ext cx="960120" cy="6019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618A78" w14:textId="20EBF601" w:rsidR="000129F5" w:rsidRPr="000129F5" w:rsidRDefault="000129F5" w:rsidP="000129F5">
                            <w:pPr>
                              <w:jc w:val="center"/>
                              <w:rPr>
                                <w:lang w:val="en-US"/>
                              </w:rPr>
                            </w:pPr>
                            <w:r>
                              <w:rPr>
                                <w:lang w:val="en-US"/>
                              </w:rPr>
                              <w:t>1000 received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D4EC7E" id="Flowchart: Process 42" o:spid="_x0000_s1037" type="#_x0000_t109" style="position:absolute;margin-left:58.8pt;margin-top:14.45pt;width:75.6pt;height:4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" fillcolor="#4f81bd [3204]" strokecolor="#0a121c [484]" strokeweight="2pt">
                <v:textbox>
                  <w:txbxContent>
                    <w:p w14:paraId="55618A78" w14:textId="20EBF601" w:rsidR="000129F5" w:rsidRPr="000129F5" w:rsidRDefault="000129F5" w:rsidP="000129F5">
                      <w:pPr>
                        <w:jc w:val="center"/>
                        <w:rPr>
                          <w:lang w:val="en-US"/>
                        </w:rPr>
                      </w:pPr>
                      <w:r>
                        <w:rPr>
                          <w:lang w:val="en-US"/>
                        </w:rPr>
                        <w:t>1000 received message?</w:t>
                      </w:r>
                    </w:p>
                  </w:txbxContent>
                </v:textbox>
              </v:shape>
            </w:pict>
          </mc:Fallback>
        </mc:AlternateContent>
      </w:r>
      <w:r w:rsidR="00087D95">
        <w:rPr>
          <w:noProof/>
        </w:rPr>
        <mc:AlternateContent>
          <mc:Choice Requires="wps">
            <w:drawing>
              <wp:anchor distT="0" distB="0" distL="114300" distR="114300" simplePos="0" relativeHeight="251658240" behindDoc="0" locked="0" layoutInCell="1" allowOverlap="1" wp14:anchorId="7EEA2D74" wp14:editId="6B001650">
                <wp:simplePos x="0" y="0"/>
                <wp:positionH relativeFrom="column">
                  <wp:posOffset>4526280</wp:posOffset>
                </wp:positionH>
                <wp:positionV relativeFrom="paragraph">
                  <wp:posOffset>107315</wp:posOffset>
                </wp:positionV>
                <wp:extent cx="1013460" cy="426720"/>
                <wp:effectExtent l="0" t="0" r="15240" b="11430"/>
                <wp:wrapNone/>
                <wp:docPr id="639788935" name="Flowchart: Process 32"/>
                <wp:cNvGraphicFramePr/>
                <a:graphic xmlns:a="http://schemas.openxmlformats.org/drawingml/2006/main">
                  <a:graphicData uri="http://schemas.microsoft.com/office/word/2010/wordprocessingShape">
                    <wps:wsp>
                      <wps:cNvSpPr/>
                      <wps:spPr>
                        <a:xfrm>
                          <a:off x="0" y="0"/>
                          <a:ext cx="1013460" cy="4267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FF85B8" w14:textId="760B76A0" w:rsidR="00087D95" w:rsidRPr="00087D95" w:rsidRDefault="00087D95" w:rsidP="00087D95">
                            <w:pPr>
                              <w:jc w:val="center"/>
                              <w:rPr>
                                <w:lang w:val="en-US"/>
                              </w:rPr>
                            </w:pPr>
                            <w:r>
                              <w:rPr>
                                <w:lang w:val="en-US"/>
                              </w:rPr>
                              <w:t>Increment sent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A2D74" id="Flowchart: Process 32" o:spid="_x0000_s1038" type="#_x0000_t109" style="position:absolute;margin-left:356.4pt;margin-top:8.45pt;width:79.8pt;height:3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" fillcolor="#4f81bd [3204]" strokecolor="#0a121c [484]" strokeweight="2pt">
                <v:textbox>
                  <w:txbxContent>
                    <w:p w14:paraId="57FF85B8" w14:textId="760B76A0" w:rsidR="00087D95" w:rsidRPr="00087D95" w:rsidRDefault="00087D95" w:rsidP="00087D95">
                      <w:pPr>
                        <w:jc w:val="center"/>
                        <w:rPr>
                          <w:lang w:val="en-US"/>
                        </w:rPr>
                      </w:pPr>
                      <w:r>
                        <w:rPr>
                          <w:lang w:val="en-US"/>
                        </w:rPr>
                        <w:t>Increment sent message</w:t>
                      </w:r>
                    </w:p>
                  </w:txbxContent>
                </v:textbox>
              </v:shape>
            </w:pict>
          </mc:Fallback>
        </mc:AlternateContent>
      </w:r>
    </w:p>
    <w:p w14:paraId="1A603F54" w14:textId="6E8E56D2" w:rsidR="005D317F" w:rsidRDefault="00902D7B" w:rsidP="00AC6311">
      <w:pPr>
        <w:pStyle w:val="Captions"/>
      </w:pPr>
      <w:r>
        <w:rPr>
          <w:noProof/>
        </w:rPr>
        <mc:AlternateContent>
          <mc:Choice Requires="wps">
            <w:drawing>
              <wp:anchor distT="0" distB="0" distL="114300" distR="114300" simplePos="0" relativeHeight="251671552" behindDoc="0" locked="0" layoutInCell="1" allowOverlap="1" wp14:anchorId="65A59B5E" wp14:editId="592925DE">
                <wp:simplePos x="0" y="0"/>
                <wp:positionH relativeFrom="column">
                  <wp:posOffset>1965960</wp:posOffset>
                </wp:positionH>
                <wp:positionV relativeFrom="paragraph">
                  <wp:posOffset>220345</wp:posOffset>
                </wp:positionV>
                <wp:extent cx="228600" cy="7620"/>
                <wp:effectExtent l="0" t="0" r="19050" b="30480"/>
                <wp:wrapNone/>
                <wp:docPr id="392141352" name="Straight Connector 53"/>
                <wp:cNvGraphicFramePr/>
                <a:graphic xmlns:a="http://schemas.openxmlformats.org/drawingml/2006/main">
                  <a:graphicData uri="http://schemas.microsoft.com/office/word/2010/wordprocessingShape">
                    <wps:wsp>
                      <wps:cNvCnPr/>
                      <wps:spPr>
                        <a:xfrm>
                          <a:off x="0" y="0"/>
                          <a:ext cx="2286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42341" id="Straight Connector 5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4.8pt,17.35pt" to="172.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" strokecolor="#4579b8 [3044]"/>
            </w:pict>
          </mc:Fallback>
        </mc:AlternateContent>
      </w:r>
      <w:r w:rsidR="009E7B79">
        <w:rPr>
          <w:noProof/>
        </w:rPr>
        <mc:AlternateContent>
          <mc:Choice Requires="wps">
            <w:drawing>
              <wp:anchor distT="0" distB="0" distL="114300" distR="114300" simplePos="0" relativeHeight="251651072" behindDoc="0" locked="0" layoutInCell="1" allowOverlap="1" wp14:anchorId="40039B95" wp14:editId="5DCA73BE">
                <wp:simplePos x="0" y="0"/>
                <wp:positionH relativeFrom="column">
                  <wp:posOffset>2400300</wp:posOffset>
                </wp:positionH>
                <wp:positionV relativeFrom="paragraph">
                  <wp:posOffset>90805</wp:posOffset>
                </wp:positionV>
                <wp:extent cx="1813560" cy="1173480"/>
                <wp:effectExtent l="0" t="0" r="15240" b="26670"/>
                <wp:wrapNone/>
                <wp:docPr id="1152825080" name="Oval 20"/>
                <wp:cNvGraphicFramePr/>
                <a:graphic xmlns:a="http://schemas.openxmlformats.org/drawingml/2006/main">
                  <a:graphicData uri="http://schemas.microsoft.com/office/word/2010/wordprocessingShape">
                    <wps:wsp>
                      <wps:cNvSpPr/>
                      <wps:spPr>
                        <a:xfrm>
                          <a:off x="0" y="0"/>
                          <a:ext cx="1813560" cy="1173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0EB7A8" w14:textId="4B60E8ED" w:rsidR="009E7B79" w:rsidRPr="009E7B79" w:rsidRDefault="009E7B79" w:rsidP="009E7B79">
                            <w:pPr>
                              <w:jc w:val="center"/>
                              <w:rPr>
                                <w:lang w:val="en-US"/>
                              </w:rPr>
                            </w:pPr>
                            <w:r>
                              <w:rPr>
                                <w:lang w:val="en-US"/>
                              </w:rPr>
                              <w:t>Fixed Receiver timer fires callback function, releasing semaphore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039B95" id="Oval 20" o:spid="_x0000_s1039" style="position:absolute;left:0;text-align:left;margin-left:189pt;margin-top:7.15pt;width:142.8pt;height:92.4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" fillcolor="#4f81bd [3204]" strokecolor="#0a121c [484]" strokeweight="2pt">
                <v:textbox>
                  <w:txbxContent>
                    <w:p w14:paraId="620EB7A8" w14:textId="4B60E8ED" w:rsidR="009E7B79" w:rsidRPr="009E7B79" w:rsidRDefault="009E7B79" w:rsidP="009E7B79">
                      <w:pPr>
                        <w:jc w:val="center"/>
                        <w:rPr>
                          <w:lang w:val="en-US"/>
                        </w:rPr>
                      </w:pPr>
                      <w:r>
                        <w:rPr>
                          <w:lang w:val="en-US"/>
                        </w:rPr>
                        <w:t>Fixed Receiver timer fires callback function, releasing semaphore</w:t>
                      </w:r>
                    </w:p>
                  </w:txbxContent>
                </v:textbox>
              </v:oval>
            </w:pict>
          </mc:Fallback>
        </mc:AlternateContent>
      </w:r>
    </w:p>
    <w:p w14:paraId="7BF33F6C" w14:textId="6B6EDACA" w:rsidR="005D317F" w:rsidRDefault="00902D7B" w:rsidP="00902D7B">
      <w:pPr>
        <w:pStyle w:val="Captions"/>
        <w:tabs>
          <w:tab w:val="left" w:pos="2868"/>
          <w:tab w:val="center" w:pos="5232"/>
        </w:tabs>
        <w:jc w:val="left"/>
      </w:pPr>
      <w:r>
        <w:tab/>
        <w:t>no</w:t>
      </w:r>
      <w:r>
        <w:tab/>
      </w:r>
      <w:r>
        <w:rPr>
          <w:noProof/>
        </w:rPr>
        <mc:AlternateContent>
          <mc:Choice Requires="wps">
            <w:drawing>
              <wp:anchor distT="0" distB="0" distL="114300" distR="114300" simplePos="0" relativeHeight="251668480" behindDoc="0" locked="0" layoutInCell="1" allowOverlap="1" wp14:anchorId="2B0FDA94" wp14:editId="7485C959">
                <wp:simplePos x="0" y="0"/>
                <wp:positionH relativeFrom="column">
                  <wp:posOffset>1706880</wp:posOffset>
                </wp:positionH>
                <wp:positionV relativeFrom="paragraph">
                  <wp:posOffset>5715</wp:posOffset>
                </wp:positionV>
                <wp:extent cx="251460" cy="0"/>
                <wp:effectExtent l="0" t="0" r="0" b="0"/>
                <wp:wrapNone/>
                <wp:docPr id="646219486" name="Straight Connector 45"/>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65733" id="Straight Connector 4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4.4pt,.45pt" to="154.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" strokecolor="#4579b8 [3044]"/>
            </w:pict>
          </mc:Fallback>
        </mc:AlternateContent>
      </w:r>
    </w:p>
    <w:p w14:paraId="30203C3B" w14:textId="10BB62D4" w:rsidR="005D317F" w:rsidRDefault="000129F5" w:rsidP="00AC6311">
      <w:pPr>
        <w:pStyle w:val="Captions"/>
      </w:pPr>
      <w:r>
        <w:rPr>
          <w:noProof/>
        </w:rPr>
        <mc:AlternateContent>
          <mc:Choice Requires="wps">
            <w:drawing>
              <wp:anchor distT="0" distB="0" distL="114300" distR="114300" simplePos="0" relativeHeight="251666432" behindDoc="0" locked="0" layoutInCell="1" allowOverlap="1" wp14:anchorId="7FCB284B" wp14:editId="53F82EFB">
                <wp:simplePos x="0" y="0"/>
                <wp:positionH relativeFrom="column">
                  <wp:posOffset>1226820</wp:posOffset>
                </wp:positionH>
                <wp:positionV relativeFrom="paragraph">
                  <wp:posOffset>103505</wp:posOffset>
                </wp:positionV>
                <wp:extent cx="0" cy="327660"/>
                <wp:effectExtent l="76200" t="38100" r="57150" b="15240"/>
                <wp:wrapNone/>
                <wp:docPr id="492222386" name="Straight Arrow Connector 40"/>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D2F14" id="Straight Arrow Connector 40" o:spid="_x0000_s1026" type="#_x0000_t32" style="position:absolute;margin-left:96.6pt;margin-top:8.15pt;width:0;height:25.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" strokecolor="#4579b8 [3044]">
                <v:stroke endarrow="block"/>
              </v:shape>
            </w:pict>
          </mc:Fallback>
        </mc:AlternateContent>
      </w:r>
    </w:p>
    <w:p w14:paraId="037ADC60" w14:textId="0DDCE42C" w:rsidR="005D317F" w:rsidRDefault="000129F5" w:rsidP="00AC6311">
      <w:pPr>
        <w:pStyle w:val="Captions"/>
      </w:pPr>
      <w:r>
        <w:rPr>
          <w:noProof/>
        </w:rPr>
        <mc:AlternateContent>
          <mc:Choice Requires="wps">
            <w:drawing>
              <wp:anchor distT="0" distB="0" distL="114300" distR="114300" simplePos="0" relativeHeight="251667456" behindDoc="0" locked="0" layoutInCell="1" allowOverlap="1" wp14:anchorId="6F0F51F4" wp14:editId="732F315E">
                <wp:simplePos x="0" y="0"/>
                <wp:positionH relativeFrom="column">
                  <wp:posOffset>655320</wp:posOffset>
                </wp:positionH>
                <wp:positionV relativeFrom="paragraph">
                  <wp:posOffset>224155</wp:posOffset>
                </wp:positionV>
                <wp:extent cx="1196340" cy="419100"/>
                <wp:effectExtent l="0" t="0" r="22860" b="19050"/>
                <wp:wrapNone/>
                <wp:docPr id="1654278780" name="Flowchart: Process 39"/>
                <wp:cNvGraphicFramePr/>
                <a:graphic xmlns:a="http://schemas.openxmlformats.org/drawingml/2006/main">
                  <a:graphicData uri="http://schemas.microsoft.com/office/word/2010/wordprocessingShape">
                    <wps:wsp>
                      <wps:cNvSpPr/>
                      <wps:spPr>
                        <a:xfrm>
                          <a:off x="0" y="0"/>
                          <a:ext cx="1196340" cy="4191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17EB05" w14:textId="7E89DFF5" w:rsidR="000129F5" w:rsidRPr="000129F5" w:rsidRDefault="000129F5" w:rsidP="000129F5">
                            <w:pPr>
                              <w:jc w:val="center"/>
                              <w:rPr>
                                <w:lang w:val="en-US"/>
                              </w:rPr>
                            </w:pPr>
                            <w:r>
                              <w:rPr>
                                <w:lang w:val="en-US"/>
                              </w:rPr>
                              <w:t>Increment received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51F4" id="Flowchart: Process 39" o:spid="_x0000_s1040" type="#_x0000_t109" style="position:absolute;left:0;text-align:left;margin-left:51.6pt;margin-top:17.65pt;width:94.2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" fillcolor="#4f81bd [3204]" strokecolor="#0a121c [484]" strokeweight="2pt">
                <v:textbox>
                  <w:txbxContent>
                    <w:p w14:paraId="5617EB05" w14:textId="7E89DFF5" w:rsidR="000129F5" w:rsidRPr="000129F5" w:rsidRDefault="000129F5" w:rsidP="000129F5">
                      <w:pPr>
                        <w:jc w:val="center"/>
                        <w:rPr>
                          <w:lang w:val="en-US"/>
                        </w:rPr>
                      </w:pPr>
                      <w:r>
                        <w:rPr>
                          <w:lang w:val="en-US"/>
                        </w:rPr>
                        <w:t>Increment received message</w:t>
                      </w:r>
                    </w:p>
                  </w:txbxContent>
                </v:textbox>
              </v:shape>
            </w:pict>
          </mc:Fallback>
        </mc:AlternateContent>
      </w:r>
    </w:p>
    <w:p w14:paraId="0A690748" w14:textId="7D6E39E6" w:rsidR="005D317F" w:rsidRDefault="0058785B" w:rsidP="00AC6311">
      <w:pPr>
        <w:pStyle w:val="Captions"/>
      </w:pPr>
      <w:r>
        <w:rPr>
          <w:noProof/>
        </w:rPr>
        <mc:AlternateContent>
          <mc:Choice Requires="wps">
            <w:drawing>
              <wp:anchor distT="45720" distB="45720" distL="114300" distR="114300" simplePos="0" relativeHeight="251650048" behindDoc="0" locked="0" layoutInCell="1" allowOverlap="1" wp14:anchorId="5D5B31B3" wp14:editId="1FFEB654">
                <wp:simplePos x="0" y="0"/>
                <wp:positionH relativeFrom="column">
                  <wp:posOffset>3997325</wp:posOffset>
                </wp:positionH>
                <wp:positionV relativeFrom="paragraph">
                  <wp:posOffset>201194</wp:posOffset>
                </wp:positionV>
                <wp:extent cx="3088640" cy="4889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640" cy="488950"/>
                        </a:xfrm>
                        <a:prstGeom prst="rect">
                          <a:avLst/>
                        </a:prstGeom>
                        <a:noFill/>
                        <a:ln w="9525">
                          <a:noFill/>
                          <a:miter lim="800000"/>
                          <a:headEnd/>
                          <a:tailEnd/>
                        </a:ln>
                      </wps:spPr>
                      <wps:txbx>
                        <w:txbxContent>
                          <w:p w14:paraId="373E29B0" w14:textId="23F1E04E" w:rsidR="0058785B" w:rsidRDefault="0058785B" w:rsidP="0058785B">
                            <w:pPr>
                              <w:pStyle w:val="Captions"/>
                            </w:pPr>
                            <w:r>
                              <w:t xml:space="preserve">Figure </w:t>
                            </w:r>
                            <w:r>
                              <w:fldChar w:fldCharType="begin"/>
                            </w:r>
                            <w:r>
                              <w:instrText xml:space="preserve"> SEQ "Figure" \*Arabic </w:instrText>
                            </w:r>
                            <w:r>
                              <w:fldChar w:fldCharType="separate"/>
                            </w:r>
                            <w:r>
                              <w:rPr>
                                <w:noProof/>
                              </w:rPr>
                              <w:t>1</w:t>
                            </w:r>
                            <w:r>
                              <w:fldChar w:fldCharType="end"/>
                            </w:r>
                            <w:r>
                              <w:t xml:space="preserve">: </w:t>
                            </w:r>
                            <w:r w:rsidR="000654B1">
                              <w:t>Detailed System Design</w:t>
                            </w:r>
                            <w:r w:rsidR="000654B1">
                              <w:t xml:space="preserve"> Flow</w:t>
                            </w:r>
                          </w:p>
                          <w:p w14:paraId="67395E48" w14:textId="77777777" w:rsidR="0058785B" w:rsidRDefault="005878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5B31B3" id="_x0000_t202" coordsize="21600,21600" o:spt="202" path="m,l,21600r21600,l21600,xe">
                <v:stroke joinstyle="miter"/>
                <v:path gradientshapeok="t" o:connecttype="rect"/>
              </v:shapetype>
              <v:shape id="Text Box 2" o:spid="_x0000_s1041" type="#_x0000_t202" style="position:absolute;left:0;text-align:left;margin-left:314.75pt;margin-top:15.85pt;width:243.2pt;height:38.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" filled="f" stroked="f">
                <v:textbox>
                  <w:txbxContent>
                    <w:p w14:paraId="373E29B0" w14:textId="23F1E04E" w:rsidR="0058785B" w:rsidRDefault="0058785B" w:rsidP="0058785B">
                      <w:pPr>
                        <w:pStyle w:val="Captions"/>
                      </w:pPr>
                      <w:r>
                        <w:t xml:space="preserve">Figure </w:t>
                      </w:r>
                      <w:r>
                        <w:fldChar w:fldCharType="begin"/>
                      </w:r>
                      <w:r>
                        <w:instrText xml:space="preserve"> SEQ "Figure" \*Arabic </w:instrText>
                      </w:r>
                      <w:r>
                        <w:fldChar w:fldCharType="separate"/>
                      </w:r>
                      <w:r>
                        <w:rPr>
                          <w:noProof/>
                        </w:rPr>
                        <w:t>1</w:t>
                      </w:r>
                      <w:r>
                        <w:fldChar w:fldCharType="end"/>
                      </w:r>
                      <w:r>
                        <w:t xml:space="preserve">: </w:t>
                      </w:r>
                      <w:r w:rsidR="000654B1">
                        <w:t>Detailed System Design</w:t>
                      </w:r>
                      <w:r w:rsidR="000654B1">
                        <w:t xml:space="preserve"> Flow</w:t>
                      </w:r>
                    </w:p>
                    <w:p w14:paraId="67395E48" w14:textId="77777777" w:rsidR="0058785B" w:rsidRDefault="0058785B"/>
                  </w:txbxContent>
                </v:textbox>
                <w10:wrap type="square"/>
              </v:shape>
            </w:pict>
          </mc:Fallback>
        </mc:AlternateContent>
      </w:r>
    </w:p>
    <w:p w14:paraId="5CEBB6E5" w14:textId="2DBFDED0" w:rsidR="005D317F" w:rsidRDefault="000129F5" w:rsidP="00AC6311">
      <w:pPr>
        <w:pStyle w:val="Captions"/>
      </w:pPr>
      <w:r>
        <w:rPr>
          <w:noProof/>
        </w:rPr>
        <mc:AlternateContent>
          <mc:Choice Requires="wps">
            <w:drawing>
              <wp:anchor distT="0" distB="0" distL="114300" distR="114300" simplePos="0" relativeHeight="251640832" behindDoc="0" locked="0" layoutInCell="1" allowOverlap="1" wp14:anchorId="5CAC9886" wp14:editId="3B817F57">
                <wp:simplePos x="0" y="0"/>
                <wp:positionH relativeFrom="column">
                  <wp:posOffset>1264920</wp:posOffset>
                </wp:positionH>
                <wp:positionV relativeFrom="paragraph">
                  <wp:posOffset>213995</wp:posOffset>
                </wp:positionV>
                <wp:extent cx="0" cy="327660"/>
                <wp:effectExtent l="76200" t="38100" r="57150" b="15240"/>
                <wp:wrapNone/>
                <wp:docPr id="960133405" name="Straight Arrow Connector 38"/>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C1CC4" id="Straight Arrow Connector 38" o:spid="_x0000_s1026" type="#_x0000_t32" style="position:absolute;margin-left:99.6pt;margin-top:16.85pt;width:0;height:25.8pt;flip:y;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" strokecolor="#4579b8 [3044]">
                <v:stroke endarrow="block"/>
              </v:shape>
            </w:pict>
          </mc:Fallback>
        </mc:AlternateContent>
      </w:r>
      <w:r w:rsidR="00ED3B98">
        <w:rPr>
          <w:noProof/>
        </w:rPr>
        <mc:AlternateContent>
          <mc:Choice Requires="wps">
            <w:drawing>
              <wp:anchor distT="0" distB="0" distL="114300" distR="114300" simplePos="0" relativeHeight="251636736" behindDoc="0" locked="0" layoutInCell="1" allowOverlap="1" wp14:anchorId="6D9B9D0A" wp14:editId="11017306">
                <wp:simplePos x="0" y="0"/>
                <wp:positionH relativeFrom="column">
                  <wp:posOffset>3276600</wp:posOffset>
                </wp:positionH>
                <wp:positionV relativeFrom="paragraph">
                  <wp:posOffset>160655</wp:posOffset>
                </wp:positionV>
                <wp:extent cx="0" cy="205740"/>
                <wp:effectExtent l="76200" t="0" r="57150" b="60960"/>
                <wp:wrapNone/>
                <wp:docPr id="2038030500" name="Straight Arrow Connector 2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AD629" id="Straight Arrow Connector 23" o:spid="_x0000_s1026" type="#_x0000_t32" style="position:absolute;margin-left:258pt;margin-top:12.65pt;width:0;height:16.2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" strokecolor="#4579b8 [3044]">
                <v:stroke endarrow="block"/>
              </v:shape>
            </w:pict>
          </mc:Fallback>
        </mc:AlternateContent>
      </w:r>
    </w:p>
    <w:p w14:paraId="434FA38E" w14:textId="1C24FFB0" w:rsidR="005D317F" w:rsidRDefault="009E7B79" w:rsidP="00AC6311">
      <w:pPr>
        <w:pStyle w:val="Captions"/>
      </w:pPr>
      <w:r>
        <w:rPr>
          <w:noProof/>
        </w:rPr>
        <mc:AlternateContent>
          <mc:Choice Requires="wps">
            <w:drawing>
              <wp:anchor distT="0" distB="0" distL="114300" distR="114300" simplePos="0" relativeHeight="251635712" behindDoc="0" locked="0" layoutInCell="1" allowOverlap="1" wp14:anchorId="7905113C" wp14:editId="7363BBA8">
                <wp:simplePos x="0" y="0"/>
                <wp:positionH relativeFrom="column">
                  <wp:posOffset>2369820</wp:posOffset>
                </wp:positionH>
                <wp:positionV relativeFrom="paragraph">
                  <wp:posOffset>128905</wp:posOffset>
                </wp:positionV>
                <wp:extent cx="1874520" cy="1234440"/>
                <wp:effectExtent l="0" t="0" r="11430" b="22860"/>
                <wp:wrapNone/>
                <wp:docPr id="1595163052" name="Oval 21"/>
                <wp:cNvGraphicFramePr/>
                <a:graphic xmlns:a="http://schemas.openxmlformats.org/drawingml/2006/main">
                  <a:graphicData uri="http://schemas.microsoft.com/office/word/2010/wordprocessingShape">
                    <wps:wsp>
                      <wps:cNvSpPr/>
                      <wps:spPr>
                        <a:xfrm>
                          <a:off x="0" y="0"/>
                          <a:ext cx="1874520" cy="12344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1C1E63" w14:textId="52E393D0" w:rsidR="009E7B79" w:rsidRPr="009E7B79" w:rsidRDefault="00ED3B98" w:rsidP="009E7B79">
                            <w:pPr>
                              <w:jc w:val="center"/>
                              <w:rPr>
                                <w:lang w:val="en-US"/>
                              </w:rPr>
                            </w:pPr>
                            <w:r>
                              <w:rPr>
                                <w:lang w:val="en-US"/>
                              </w:rPr>
                              <w:t>Receiver</w:t>
                            </w:r>
                            <w:r w:rsidR="009E7B79">
                              <w:rPr>
                                <w:lang w:val="en-US"/>
                              </w:rPr>
                              <w:t xml:space="preserve"> task gets semaphore and trying to </w:t>
                            </w:r>
                            <w:r>
                              <w:rPr>
                                <w:lang w:val="en-US"/>
                              </w:rPr>
                              <w:t>receive</w:t>
                            </w:r>
                            <w:r w:rsidR="009E7B79">
                              <w:rPr>
                                <w:lang w:val="en-US"/>
                              </w:rPr>
                              <w:t xml:space="preserve"> from queue every 100ms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5113C" id="Oval 21" o:spid="_x0000_s1042" style="position:absolute;left:0;text-align:left;margin-left:186.6pt;margin-top:10.15pt;width:147.6pt;height:97.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" fillcolor="#4f81bd [3204]" strokecolor="#0a121c [484]" strokeweight="2pt">
                <v:textbox>
                  <w:txbxContent>
                    <w:p w14:paraId="091C1E63" w14:textId="52E393D0" w:rsidR="009E7B79" w:rsidRPr="009E7B79" w:rsidRDefault="00ED3B98" w:rsidP="009E7B79">
                      <w:pPr>
                        <w:jc w:val="center"/>
                        <w:rPr>
                          <w:lang w:val="en-US"/>
                        </w:rPr>
                      </w:pPr>
                      <w:r>
                        <w:rPr>
                          <w:lang w:val="en-US"/>
                        </w:rPr>
                        <w:t>Receiver</w:t>
                      </w:r>
                      <w:r w:rsidR="009E7B79">
                        <w:rPr>
                          <w:lang w:val="en-US"/>
                        </w:rPr>
                        <w:t xml:space="preserve"> task gets semaphore and trying to </w:t>
                      </w:r>
                      <w:r>
                        <w:rPr>
                          <w:lang w:val="en-US"/>
                        </w:rPr>
                        <w:t>receive</w:t>
                      </w:r>
                      <w:r w:rsidR="009E7B79">
                        <w:rPr>
                          <w:lang w:val="en-US"/>
                        </w:rPr>
                        <w:t xml:space="preserve"> from queue every 100ms</w:t>
                      </w:r>
                    </w:p>
                  </w:txbxContent>
                </v:textbox>
              </v:oval>
            </w:pict>
          </mc:Fallback>
        </mc:AlternateContent>
      </w:r>
    </w:p>
    <w:p w14:paraId="4B9D045F" w14:textId="0F039F8F" w:rsidR="005D317F" w:rsidRDefault="001420DC" w:rsidP="001420DC">
      <w:pPr>
        <w:pStyle w:val="Captions"/>
        <w:tabs>
          <w:tab w:val="left" w:pos="1440"/>
          <w:tab w:val="center" w:pos="5232"/>
        </w:tabs>
        <w:jc w:val="left"/>
      </w:pPr>
      <w:r>
        <w:tab/>
        <w:t>yes</w:t>
      </w:r>
      <w:r>
        <w:tab/>
      </w:r>
      <w:r w:rsidR="00087D95">
        <w:rPr>
          <w:noProof/>
        </w:rPr>
        <mc:AlternateContent>
          <mc:Choice Requires="wps">
            <w:drawing>
              <wp:anchor distT="0" distB="0" distL="114300" distR="114300" simplePos="0" relativeHeight="251644928" behindDoc="0" locked="0" layoutInCell="1" allowOverlap="1" wp14:anchorId="20EF10DA" wp14:editId="4F1B1A3D">
                <wp:simplePos x="0" y="0"/>
                <wp:positionH relativeFrom="column">
                  <wp:posOffset>548640</wp:posOffset>
                </wp:positionH>
                <wp:positionV relativeFrom="paragraph">
                  <wp:posOffset>112395</wp:posOffset>
                </wp:positionV>
                <wp:extent cx="1455420" cy="883920"/>
                <wp:effectExtent l="0" t="0" r="11430" b="11430"/>
                <wp:wrapNone/>
                <wp:docPr id="1500264189" name="Diamond 36"/>
                <wp:cNvGraphicFramePr/>
                <a:graphic xmlns:a="http://schemas.openxmlformats.org/drawingml/2006/main">
                  <a:graphicData uri="http://schemas.microsoft.com/office/word/2010/wordprocessingShape">
                    <wps:wsp>
                      <wps:cNvSpPr/>
                      <wps:spPr>
                        <a:xfrm>
                          <a:off x="0" y="0"/>
                          <a:ext cx="1455420" cy="88392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C1FD97" w14:textId="6F8C3283" w:rsidR="00087D95" w:rsidRPr="00087D95" w:rsidRDefault="00087D95" w:rsidP="00087D95">
                            <w:pPr>
                              <w:jc w:val="center"/>
                              <w:rPr>
                                <w:lang w:val="en-US"/>
                              </w:rPr>
                            </w:pPr>
                            <w:r>
                              <w:rPr>
                                <w:lang w:val="en-US"/>
                              </w:rPr>
                              <w:t>Received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F10DA" id="Diamond 36" o:spid="_x0000_s1043" type="#_x0000_t4" style="position:absolute;margin-left:43.2pt;margin-top:8.85pt;width:114.6pt;height:69.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" fillcolor="#4f81bd [3204]" strokecolor="#0a121c [484]" strokeweight="2pt">
                <v:textbox>
                  <w:txbxContent>
                    <w:p w14:paraId="2FC1FD97" w14:textId="6F8C3283" w:rsidR="00087D95" w:rsidRPr="00087D95" w:rsidRDefault="00087D95" w:rsidP="00087D95">
                      <w:pPr>
                        <w:jc w:val="center"/>
                        <w:rPr>
                          <w:lang w:val="en-US"/>
                        </w:rPr>
                      </w:pPr>
                      <w:r>
                        <w:rPr>
                          <w:lang w:val="en-US"/>
                        </w:rPr>
                        <w:t>Received ?</w:t>
                      </w:r>
                    </w:p>
                  </w:txbxContent>
                </v:textbox>
              </v:shape>
            </w:pict>
          </mc:Fallback>
        </mc:AlternateContent>
      </w:r>
    </w:p>
    <w:p w14:paraId="3D6647E8" w14:textId="5E9064A4" w:rsidR="005D317F" w:rsidRDefault="00087D95" w:rsidP="00087D95">
      <w:pPr>
        <w:pStyle w:val="Captions"/>
        <w:tabs>
          <w:tab w:val="left" w:pos="6888"/>
          <w:tab w:val="left" w:pos="6960"/>
        </w:tabs>
        <w:jc w:val="left"/>
      </w:pPr>
      <w:r>
        <w:tab/>
      </w:r>
      <w:r>
        <w:tab/>
      </w:r>
    </w:p>
    <w:p w14:paraId="3AE43A75" w14:textId="429202A2" w:rsidR="005D317F" w:rsidRDefault="00087D95" w:rsidP="00AC6311">
      <w:pPr>
        <w:pStyle w:val="Captions"/>
      </w:pPr>
      <w:r>
        <w:rPr>
          <w:noProof/>
        </w:rPr>
        <mc:AlternateContent>
          <mc:Choice Requires="wps">
            <w:drawing>
              <wp:anchor distT="0" distB="0" distL="114300" distR="114300" simplePos="0" relativeHeight="251639808" behindDoc="0" locked="0" layoutInCell="1" allowOverlap="1" wp14:anchorId="5155E258" wp14:editId="16043C14">
                <wp:simplePos x="0" y="0"/>
                <wp:positionH relativeFrom="column">
                  <wp:posOffset>1996440</wp:posOffset>
                </wp:positionH>
                <wp:positionV relativeFrom="paragraph">
                  <wp:posOffset>94615</wp:posOffset>
                </wp:positionV>
                <wp:extent cx="373380" cy="7620"/>
                <wp:effectExtent l="19050" t="57150" r="0" b="87630"/>
                <wp:wrapNone/>
                <wp:docPr id="1854997191" name="Straight Arrow Connector 35"/>
                <wp:cNvGraphicFramePr/>
                <a:graphic xmlns:a="http://schemas.openxmlformats.org/drawingml/2006/main">
                  <a:graphicData uri="http://schemas.microsoft.com/office/word/2010/wordprocessingShape">
                    <wps:wsp>
                      <wps:cNvCnPr/>
                      <wps:spPr>
                        <a:xfrm flipH="1">
                          <a:off x="0" y="0"/>
                          <a:ext cx="37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2577E" id="Straight Arrow Connector 35" o:spid="_x0000_s1026" type="#_x0000_t32" style="position:absolute;margin-left:157.2pt;margin-top:7.45pt;width:29.4pt;height:.6pt;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" strokecolor="#4579b8 [3044]">
                <v:stroke endarrow="block"/>
              </v:shape>
            </w:pict>
          </mc:Fallback>
        </mc:AlternateContent>
      </w:r>
    </w:p>
    <w:p w14:paraId="75E7915A" w14:textId="46E5EAD1" w:rsidR="005D317F" w:rsidRDefault="005D317F" w:rsidP="00AC6311">
      <w:pPr>
        <w:pStyle w:val="Captions"/>
      </w:pPr>
    </w:p>
    <w:p w14:paraId="015033E1" w14:textId="17A974FC" w:rsidR="00264E92" w:rsidRDefault="00264E92" w:rsidP="0058785B">
      <w:pPr>
        <w:pStyle w:val="Captions"/>
        <w:jc w:val="both"/>
      </w:pPr>
    </w:p>
    <w:p w14:paraId="4A8C2592" w14:textId="1C89ACB5" w:rsidR="00B231ED" w:rsidRDefault="00264E92" w:rsidP="005A2F3A">
      <w:pPr>
        <w:pStyle w:val="Heading1"/>
      </w:pPr>
      <w:r>
        <w:lastRenderedPageBreak/>
        <w:t>Results and Discussion</w:t>
      </w:r>
    </w:p>
    <w:p w14:paraId="6666FD0C" w14:textId="31E85D7F" w:rsidR="007B6E03" w:rsidRPr="007B6E03" w:rsidRDefault="007B6E03" w:rsidP="007B6E03">
      <w:pPr>
        <w:pStyle w:val="Heading2"/>
      </w:pPr>
      <w:r>
        <w:t>For Queue Size 3</w:t>
      </w:r>
    </w:p>
    <w:p w14:paraId="22266FB1" w14:textId="03A2EF4F" w:rsidR="00264E92" w:rsidRDefault="007B6E03" w:rsidP="00264E92">
      <w:pPr>
        <w:rPr>
          <w:lang w:val="en-US"/>
        </w:rPr>
      </w:pPr>
      <w:r w:rsidRPr="007B6E03">
        <w:rPr>
          <w:noProof/>
          <w:lang w:val="en-US"/>
        </w:rPr>
        <w:drawing>
          <wp:inline distT="0" distB="0" distL="0" distR="0" wp14:anchorId="28F75937" wp14:editId="1CC36100">
            <wp:extent cx="6645275" cy="1078230"/>
            <wp:effectExtent l="0" t="0" r="3175" b="7620"/>
            <wp:docPr id="78607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70410" name=""/>
                    <pic:cNvPicPr/>
                  </pic:nvPicPr>
                  <pic:blipFill>
                    <a:blip r:embed="rId10"/>
                    <a:stretch>
                      <a:fillRect/>
                    </a:stretch>
                  </pic:blipFill>
                  <pic:spPr>
                    <a:xfrm>
                      <a:off x="0" y="0"/>
                      <a:ext cx="6645275" cy="1078230"/>
                    </a:xfrm>
                    <a:prstGeom prst="rect">
                      <a:avLst/>
                    </a:prstGeom>
                  </pic:spPr>
                </pic:pic>
              </a:graphicData>
            </a:graphic>
          </wp:inline>
        </w:drawing>
      </w:r>
    </w:p>
    <w:p w14:paraId="0EA3E6AF" w14:textId="66DB6A81" w:rsidR="0058785B" w:rsidRDefault="0058785B" w:rsidP="00796E76">
      <w:pPr>
        <w:rPr>
          <w:lang w:val="en-US"/>
        </w:rPr>
      </w:pPr>
      <w:r>
        <w:rPr>
          <w:noProof/>
          <w:lang w:val="en-US"/>
        </w:rPr>
        <w:drawing>
          <wp:anchor distT="0" distB="0" distL="114300" distR="114300" simplePos="0" relativeHeight="251659264" behindDoc="0" locked="0" layoutInCell="1" allowOverlap="1" wp14:anchorId="4DC3FA53" wp14:editId="7F67E35D">
            <wp:simplePos x="0" y="0"/>
            <wp:positionH relativeFrom="column">
              <wp:posOffset>3175</wp:posOffset>
            </wp:positionH>
            <wp:positionV relativeFrom="paragraph">
              <wp:posOffset>36017</wp:posOffset>
            </wp:positionV>
            <wp:extent cx="3857994" cy="2311476"/>
            <wp:effectExtent l="0" t="0" r="9525" b="0"/>
            <wp:wrapSquare wrapText="bothSides"/>
            <wp:docPr id="1470895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7994" cy="2311476"/>
                    </a:xfrm>
                    <a:prstGeom prst="rect">
                      <a:avLst/>
                    </a:prstGeom>
                    <a:noFill/>
                    <a:ln>
                      <a:noFill/>
                    </a:ln>
                  </pic:spPr>
                </pic:pic>
              </a:graphicData>
            </a:graphic>
          </wp:anchor>
        </w:drawing>
      </w:r>
    </w:p>
    <w:p w14:paraId="14F7DB40" w14:textId="77777777" w:rsidR="00796E76" w:rsidRDefault="00796E76" w:rsidP="00264E92">
      <w:pPr>
        <w:rPr>
          <w:lang w:val="en-US"/>
        </w:rPr>
      </w:pPr>
      <w:r>
        <w:rPr>
          <w:lang w:val="en-US"/>
        </w:rPr>
        <w:t>Figure 2:</w:t>
      </w:r>
      <w:r w:rsidRPr="00796E76">
        <w:t xml:space="preserve"> </w:t>
      </w:r>
      <w:r w:rsidRPr="00796E76">
        <w:rPr>
          <w:lang w:val="en-US"/>
        </w:rPr>
        <w:t xml:space="preserve">total blocked messages as function of </w:t>
      </w:r>
    </w:p>
    <w:p w14:paraId="57208B77" w14:textId="6C3D803F" w:rsidR="0058785B" w:rsidRDefault="00796E76" w:rsidP="00264E92">
      <w:pPr>
        <w:rPr>
          <w:lang w:val="en-US"/>
        </w:rPr>
      </w:pPr>
      <w:r w:rsidRPr="00796E76">
        <w:rPr>
          <w:lang w:val="en-US"/>
        </w:rPr>
        <w:t>average sender timer period</w:t>
      </w:r>
    </w:p>
    <w:p w14:paraId="283F9C30" w14:textId="07D0D40D" w:rsidR="00796E76" w:rsidRDefault="00796E76" w:rsidP="00264E92">
      <w:pPr>
        <w:rPr>
          <w:lang w:val="en-US"/>
        </w:rPr>
      </w:pPr>
      <w:r>
        <w:rPr>
          <w:lang w:val="en-US"/>
        </w:rPr>
        <w:t xml:space="preserve">as expected as when the period increase the chance of being blocked on the queue decreases and with the limited queue size in higher avg period it approaches 0 blocked massages here for the Sender3(higher priority) it reached 3 blocked massages in the last iteration </w:t>
      </w:r>
    </w:p>
    <w:p w14:paraId="285B0EB4" w14:textId="77777777" w:rsidR="0058785B" w:rsidRDefault="0058785B" w:rsidP="00264E92">
      <w:pPr>
        <w:rPr>
          <w:lang w:val="en-US"/>
        </w:rPr>
      </w:pPr>
    </w:p>
    <w:p w14:paraId="39691400" w14:textId="733AC55A" w:rsidR="0058785B" w:rsidRDefault="0058785B" w:rsidP="00264E92">
      <w:pPr>
        <w:rPr>
          <w:lang w:val="en-US"/>
        </w:rPr>
      </w:pPr>
    </w:p>
    <w:p w14:paraId="673C1657" w14:textId="1AAD8B2B" w:rsidR="0058785B" w:rsidRDefault="0058785B" w:rsidP="0058785B">
      <w:pPr>
        <w:tabs>
          <w:tab w:val="left" w:pos="3387"/>
        </w:tabs>
        <w:rPr>
          <w:lang w:val="en-US"/>
        </w:rPr>
      </w:pPr>
      <w:r>
        <w:rPr>
          <w:lang w:val="en-US"/>
        </w:rPr>
        <w:tab/>
      </w:r>
    </w:p>
    <w:p w14:paraId="111BF0F8" w14:textId="261F9E27" w:rsidR="0058785B" w:rsidRDefault="00796E76" w:rsidP="0058785B">
      <w:pPr>
        <w:tabs>
          <w:tab w:val="left" w:pos="3387"/>
        </w:tabs>
        <w:rPr>
          <w:lang w:val="en-US"/>
        </w:rPr>
      </w:pPr>
      <w:r>
        <w:rPr>
          <w:noProof/>
          <w:lang w:val="en-US"/>
        </w:rPr>
        <w:drawing>
          <wp:anchor distT="0" distB="0" distL="114300" distR="114300" simplePos="0" relativeHeight="251664384" behindDoc="0" locked="0" layoutInCell="1" allowOverlap="1" wp14:anchorId="00471F9A" wp14:editId="63004377">
            <wp:simplePos x="0" y="0"/>
            <wp:positionH relativeFrom="column">
              <wp:posOffset>-4405249</wp:posOffset>
            </wp:positionH>
            <wp:positionV relativeFrom="paragraph">
              <wp:posOffset>249352</wp:posOffset>
            </wp:positionV>
            <wp:extent cx="5149850" cy="3085465"/>
            <wp:effectExtent l="0" t="0" r="0" b="635"/>
            <wp:wrapSquare wrapText="bothSides"/>
            <wp:docPr id="1178851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850" cy="3085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3C49B" w14:textId="5DE49B1D" w:rsidR="0058785B" w:rsidRDefault="0058785B" w:rsidP="0058785B">
      <w:pPr>
        <w:tabs>
          <w:tab w:val="left" w:pos="3387"/>
        </w:tabs>
        <w:rPr>
          <w:lang w:val="en-US"/>
        </w:rPr>
      </w:pPr>
    </w:p>
    <w:p w14:paraId="2C62C652" w14:textId="55AE1614" w:rsidR="0058785B" w:rsidRDefault="00796E76" w:rsidP="0058785B">
      <w:pPr>
        <w:tabs>
          <w:tab w:val="left" w:pos="3387"/>
        </w:tabs>
        <w:rPr>
          <w:lang w:val="en-US"/>
        </w:rPr>
      </w:pPr>
      <w:r>
        <w:rPr>
          <w:lang w:val="en-US"/>
        </w:rPr>
        <w:t>Figure 3:</w:t>
      </w:r>
      <w:r w:rsidRPr="00796E76">
        <w:t xml:space="preserve"> </w:t>
      </w:r>
      <w:r w:rsidRPr="00796E76">
        <w:rPr>
          <w:lang w:val="en-US"/>
        </w:rPr>
        <w:t>sent and blocked messages for lower priority sender tasks (Sender1 and Sender2)</w:t>
      </w:r>
    </w:p>
    <w:p w14:paraId="01E7421C" w14:textId="77777777" w:rsidR="00796E76" w:rsidRDefault="00796E76" w:rsidP="0058785B">
      <w:pPr>
        <w:tabs>
          <w:tab w:val="left" w:pos="3387"/>
        </w:tabs>
        <w:rPr>
          <w:lang w:val="en-US"/>
        </w:rPr>
      </w:pPr>
    </w:p>
    <w:p w14:paraId="2D70A7F5" w14:textId="55F44531" w:rsidR="0058785B" w:rsidRDefault="00796E76" w:rsidP="0058785B">
      <w:pPr>
        <w:tabs>
          <w:tab w:val="left" w:pos="3387"/>
        </w:tabs>
        <w:rPr>
          <w:lang w:val="en-US"/>
        </w:rPr>
      </w:pPr>
      <w:r>
        <w:rPr>
          <w:lang w:val="en-US"/>
        </w:rPr>
        <w:t xml:space="preserve">We see Here the same trend of decreasing number of blocked messages with increasing the average period time but here for the 2 lower priority here send messages are blocked + successfully sent </w:t>
      </w:r>
    </w:p>
    <w:p w14:paraId="3598D768" w14:textId="50B23219" w:rsidR="00796E76" w:rsidRPr="00796E76" w:rsidRDefault="00796E76" w:rsidP="00796E7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Courier New" w:hAnsi="Courier New" w:cs="Courier New"/>
          <w:color w:val="BCBEC4"/>
          <w:lang w:val="en-US" w:eastAsia="en-US"/>
        </w:rPr>
      </w:pPr>
      <w:r w:rsidRPr="00796E76">
        <w:rPr>
          <w:rFonts w:ascii="Courier New" w:hAnsi="Courier New" w:cs="Courier New"/>
          <w:color w:val="BCBEC4"/>
          <w:lang w:val="en-US" w:eastAsia="en-US"/>
        </w:rPr>
        <w:t>sent+=block;</w:t>
      </w:r>
    </w:p>
    <w:p w14:paraId="3FCFBB80" w14:textId="77777777" w:rsidR="00796E76" w:rsidRDefault="00796E76" w:rsidP="0058785B">
      <w:pPr>
        <w:tabs>
          <w:tab w:val="left" w:pos="3387"/>
        </w:tabs>
        <w:rPr>
          <w:lang w:val="en-US"/>
        </w:rPr>
      </w:pPr>
    </w:p>
    <w:p w14:paraId="453C0DF5" w14:textId="77777777" w:rsidR="0058785B" w:rsidRDefault="0058785B" w:rsidP="0058785B">
      <w:pPr>
        <w:tabs>
          <w:tab w:val="left" w:pos="3387"/>
        </w:tabs>
        <w:rPr>
          <w:lang w:val="en-US"/>
        </w:rPr>
      </w:pPr>
    </w:p>
    <w:p w14:paraId="3B95BD6B" w14:textId="77777777" w:rsidR="0058785B" w:rsidRDefault="0058785B" w:rsidP="0058785B">
      <w:pPr>
        <w:tabs>
          <w:tab w:val="left" w:pos="3387"/>
        </w:tabs>
        <w:rPr>
          <w:lang w:val="en-US"/>
        </w:rPr>
      </w:pPr>
    </w:p>
    <w:p w14:paraId="15835FD8" w14:textId="77777777" w:rsidR="0058785B" w:rsidRDefault="0058785B" w:rsidP="0058785B">
      <w:pPr>
        <w:tabs>
          <w:tab w:val="left" w:pos="3387"/>
        </w:tabs>
        <w:rPr>
          <w:lang w:val="en-US"/>
        </w:rPr>
      </w:pPr>
    </w:p>
    <w:p w14:paraId="02AB3471" w14:textId="77777777" w:rsidR="00796E76" w:rsidRDefault="00796E76" w:rsidP="0058785B">
      <w:pPr>
        <w:tabs>
          <w:tab w:val="left" w:pos="3387"/>
        </w:tabs>
        <w:rPr>
          <w:lang w:val="en-US"/>
        </w:rPr>
      </w:pPr>
    </w:p>
    <w:p w14:paraId="42691F82" w14:textId="4F844EE9" w:rsidR="004A1350" w:rsidRPr="004A1350" w:rsidRDefault="004A1350" w:rsidP="004A1350">
      <w:pPr>
        <w:pStyle w:val="ListParagraph"/>
        <w:numPr>
          <w:ilvl w:val="0"/>
          <w:numId w:val="25"/>
        </w:numPr>
        <w:suppressAutoHyphens w:val="0"/>
        <w:spacing w:after="0"/>
        <w:jc w:val="left"/>
        <w:rPr>
          <w:lang w:val="en-US"/>
        </w:rPr>
      </w:pPr>
      <w:r w:rsidRPr="004A1350">
        <w:rPr>
          <w:lang w:val="en-US"/>
        </w:rPr>
        <w:t xml:space="preserve">  Blocked Messages: High number of blocked messages at lower average sender timer periods.</w:t>
      </w:r>
    </w:p>
    <w:p w14:paraId="1B1AC7B8" w14:textId="0C03DAC6" w:rsidR="004A1350" w:rsidRPr="004A1350" w:rsidRDefault="004A1350" w:rsidP="004A1350">
      <w:pPr>
        <w:pStyle w:val="ListParagraph"/>
        <w:numPr>
          <w:ilvl w:val="0"/>
          <w:numId w:val="25"/>
        </w:numPr>
        <w:rPr>
          <w:lang w:val="en-US"/>
        </w:rPr>
      </w:pPr>
      <w:r w:rsidRPr="004A1350">
        <w:rPr>
          <w:lang w:val="en-US"/>
        </w:rPr>
        <w:t xml:space="preserve">  Sent Messages: The number of successfully sent messages increases with higher average sender timer periods.</w:t>
      </w:r>
    </w:p>
    <w:p w14:paraId="4AA715F7" w14:textId="77777777" w:rsidR="004A1350" w:rsidRDefault="004A1350" w:rsidP="00264E92">
      <w:pPr>
        <w:rPr>
          <w:lang w:val="en-US"/>
        </w:rPr>
      </w:pPr>
    </w:p>
    <w:p w14:paraId="0362D3E0" w14:textId="77777777" w:rsidR="004A1350" w:rsidRDefault="004A1350" w:rsidP="00264E92">
      <w:pPr>
        <w:rPr>
          <w:lang w:val="en-US"/>
        </w:rPr>
      </w:pPr>
    </w:p>
    <w:p w14:paraId="61D7F9DE" w14:textId="77777777" w:rsidR="004A1350" w:rsidRDefault="004A1350" w:rsidP="00264E92">
      <w:pPr>
        <w:rPr>
          <w:lang w:val="en-US"/>
        </w:rPr>
      </w:pPr>
    </w:p>
    <w:p w14:paraId="64F78347" w14:textId="77777777" w:rsidR="004A1350" w:rsidRDefault="004A1350" w:rsidP="00264E92">
      <w:pPr>
        <w:rPr>
          <w:lang w:val="en-US"/>
        </w:rPr>
      </w:pPr>
    </w:p>
    <w:p w14:paraId="363DD56F" w14:textId="66E566E1" w:rsidR="007B6E03" w:rsidRPr="007B6E03" w:rsidRDefault="007B6E03" w:rsidP="007B6E03">
      <w:pPr>
        <w:pStyle w:val="Heading2"/>
        <w:rPr>
          <w:lang w:val="en-US"/>
        </w:rPr>
      </w:pPr>
      <w:r w:rsidRPr="007B6E03">
        <w:rPr>
          <w:lang w:val="en-US"/>
        </w:rPr>
        <w:lastRenderedPageBreak/>
        <w:t>For Queue Size 10</w:t>
      </w:r>
    </w:p>
    <w:p w14:paraId="289F38AB" w14:textId="5F0447D3" w:rsidR="007B6E03" w:rsidRPr="007B6E03" w:rsidRDefault="007B6E03" w:rsidP="00264E92">
      <w:pPr>
        <w:rPr>
          <w:lang w:val="en-US"/>
        </w:rPr>
      </w:pPr>
      <w:r w:rsidRPr="007B6E03">
        <w:rPr>
          <w:noProof/>
          <w:lang w:val="en-US"/>
        </w:rPr>
        <w:drawing>
          <wp:inline distT="0" distB="0" distL="0" distR="0" wp14:anchorId="424465E2" wp14:editId="125940F0">
            <wp:extent cx="6645275" cy="1102360"/>
            <wp:effectExtent l="0" t="0" r="3175" b="2540"/>
            <wp:docPr id="159765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50692" name=""/>
                    <pic:cNvPicPr/>
                  </pic:nvPicPr>
                  <pic:blipFill>
                    <a:blip r:embed="rId13"/>
                    <a:stretch>
                      <a:fillRect/>
                    </a:stretch>
                  </pic:blipFill>
                  <pic:spPr>
                    <a:xfrm>
                      <a:off x="0" y="0"/>
                      <a:ext cx="6645275" cy="1102360"/>
                    </a:xfrm>
                    <a:prstGeom prst="rect">
                      <a:avLst/>
                    </a:prstGeom>
                  </pic:spPr>
                </pic:pic>
              </a:graphicData>
            </a:graphic>
          </wp:inline>
        </w:drawing>
      </w:r>
    </w:p>
    <w:p w14:paraId="4FF17292" w14:textId="0889A5BA" w:rsidR="00264E92" w:rsidRDefault="0058785B" w:rsidP="0058785B">
      <w:pPr>
        <w:pStyle w:val="Figure"/>
        <w:jc w:val="left"/>
      </w:pPr>
      <w:r>
        <w:rPr>
          <w:noProof/>
        </w:rPr>
        <w:drawing>
          <wp:inline distT="0" distB="0" distL="0" distR="0" wp14:anchorId="29B601B4" wp14:editId="53BFC7FC">
            <wp:extent cx="3233318" cy="3152369"/>
            <wp:effectExtent l="0" t="0" r="5715" b="0"/>
            <wp:docPr id="197513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8818" cy="3167481"/>
                    </a:xfrm>
                    <a:prstGeom prst="rect">
                      <a:avLst/>
                    </a:prstGeom>
                    <a:noFill/>
                    <a:ln>
                      <a:noFill/>
                    </a:ln>
                  </pic:spPr>
                </pic:pic>
              </a:graphicData>
            </a:graphic>
          </wp:inline>
        </w:drawing>
      </w:r>
      <w:r>
        <w:rPr>
          <w:noProof/>
          <w:lang w:val="en-US"/>
        </w:rPr>
        <w:drawing>
          <wp:inline distT="0" distB="0" distL="0" distR="0" wp14:anchorId="23A798A7" wp14:editId="4D3A619E">
            <wp:extent cx="3234038" cy="3152104"/>
            <wp:effectExtent l="0" t="0" r="5080" b="0"/>
            <wp:docPr id="1260958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2140" cy="3169748"/>
                    </a:xfrm>
                    <a:prstGeom prst="rect">
                      <a:avLst/>
                    </a:prstGeom>
                    <a:noFill/>
                    <a:ln>
                      <a:noFill/>
                    </a:ln>
                  </pic:spPr>
                </pic:pic>
              </a:graphicData>
            </a:graphic>
          </wp:inline>
        </w:drawing>
      </w:r>
    </w:p>
    <w:p w14:paraId="08E56FBA" w14:textId="0ED43602" w:rsidR="0058785B" w:rsidRDefault="00264E92" w:rsidP="0078693F">
      <w:pPr>
        <w:pStyle w:val="Captions"/>
        <w:jc w:val="left"/>
      </w:pPr>
      <w:bookmarkStart w:id="1" w:name="_Toc231718968"/>
      <w:bookmarkStart w:id="2" w:name="_Toc290561669"/>
      <w:bookmarkStart w:id="3" w:name="_Toc316498516"/>
      <w:r>
        <w:t xml:space="preserve">Figure </w:t>
      </w:r>
      <w:r w:rsidR="00796E76">
        <w:t>4</w:t>
      </w:r>
      <w:r>
        <w:t xml:space="preserve">: </w:t>
      </w:r>
      <w:bookmarkEnd w:id="1"/>
      <w:bookmarkEnd w:id="2"/>
      <w:bookmarkEnd w:id="3"/>
      <w:r w:rsidR="0058785B" w:rsidRPr="0058785B">
        <w:t>total blocked messages as function</w:t>
      </w:r>
      <w:r w:rsidR="0058785B">
        <w:tab/>
      </w:r>
      <w:r w:rsidR="0058785B">
        <w:tab/>
      </w:r>
      <w:r w:rsidR="0058785B">
        <w:tab/>
      </w:r>
      <w:r w:rsidR="0058785B">
        <w:tab/>
      </w:r>
      <w:r w:rsidR="0058785B">
        <w:tab/>
      </w:r>
      <w:r w:rsidR="0058785B">
        <w:tab/>
      </w:r>
      <w:r w:rsidR="0058785B">
        <w:tab/>
      </w:r>
      <w:r w:rsidR="0058785B">
        <w:tab/>
      </w:r>
      <w:r w:rsidR="0058785B">
        <w:tab/>
        <w:t xml:space="preserve">Figure </w:t>
      </w:r>
      <w:r w:rsidR="00796E76">
        <w:t>5</w:t>
      </w:r>
      <w:r w:rsidR="0058785B">
        <w:t xml:space="preserve">: </w:t>
      </w:r>
      <w:r w:rsidR="0058785B" w:rsidRPr="0058785B">
        <w:t>sent and blocked messages for high priority sender of average sender timer period</w:t>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tab/>
      </w:r>
      <w:r w:rsidR="0058785B" w:rsidRPr="0058785B">
        <w:t>task (Sender3)</w:t>
      </w:r>
    </w:p>
    <w:p w14:paraId="7991884E" w14:textId="77777777" w:rsidR="0078693F" w:rsidRPr="0078693F" w:rsidRDefault="0078693F" w:rsidP="0078693F">
      <w:pPr>
        <w:pStyle w:val="Captions"/>
        <w:jc w:val="left"/>
      </w:pPr>
    </w:p>
    <w:p w14:paraId="7F9CB941" w14:textId="45BA11A9" w:rsidR="00796E76" w:rsidRDefault="00796E76" w:rsidP="0058785B">
      <w:pPr>
        <w:pStyle w:val="Captions"/>
        <w:jc w:val="left"/>
        <w:rPr>
          <w:bCs w:val="0"/>
        </w:rPr>
      </w:pPr>
      <w:r>
        <w:rPr>
          <w:bCs w:val="0"/>
        </w:rPr>
        <w:t xml:space="preserve">Here the number of blocked reaches 0 in the last iteration because of the bigger queue size and higher Sender period  </w:t>
      </w:r>
    </w:p>
    <w:p w14:paraId="4253E9D4" w14:textId="1EBDFDF3" w:rsidR="004A1350" w:rsidRPr="004A1350" w:rsidRDefault="004A1350" w:rsidP="004A1350">
      <w:pPr>
        <w:pStyle w:val="ListParagraph"/>
        <w:numPr>
          <w:ilvl w:val="0"/>
          <w:numId w:val="24"/>
        </w:numPr>
        <w:suppressAutoHyphens w:val="0"/>
        <w:spacing w:after="0"/>
        <w:jc w:val="left"/>
        <w:rPr>
          <w:szCs w:val="22"/>
        </w:rPr>
      </w:pPr>
      <w:r>
        <w:rPr>
          <w:szCs w:val="22"/>
        </w:rPr>
        <w:t xml:space="preserve"> </w:t>
      </w:r>
      <w:r w:rsidRPr="004A1350">
        <w:rPr>
          <w:szCs w:val="22"/>
        </w:rPr>
        <w:t>Blocked Messages: Significantly reduced number of blocked messages due to increased queue capacity.</w:t>
      </w:r>
    </w:p>
    <w:p w14:paraId="62631973" w14:textId="09DE32E7" w:rsidR="0078693F" w:rsidRPr="0058785B" w:rsidRDefault="004A1350" w:rsidP="004A1350">
      <w:pPr>
        <w:pStyle w:val="Captions"/>
        <w:numPr>
          <w:ilvl w:val="0"/>
          <w:numId w:val="24"/>
        </w:numPr>
        <w:jc w:val="left"/>
        <w:rPr>
          <w:bCs w:val="0"/>
        </w:rPr>
      </w:pPr>
      <w:r w:rsidRPr="004A1350">
        <w:rPr>
          <w:bCs w:val="0"/>
        </w:rPr>
        <w:t xml:space="preserve">  Sent Messages: Nearly all messages are successfully sent even at lower average sender timer periods.</w:t>
      </w:r>
    </w:p>
    <w:p w14:paraId="44F06710" w14:textId="16B0F8D7" w:rsidR="000B066E" w:rsidRDefault="000654B1" w:rsidP="00D03EEE">
      <w:pPr>
        <w:pStyle w:val="Heading1"/>
        <w:numPr>
          <w:ilvl w:val="0"/>
          <w:numId w:val="1"/>
        </w:numPr>
        <w:tabs>
          <w:tab w:val="left" w:pos="432"/>
        </w:tabs>
      </w:pPr>
      <w:bookmarkStart w:id="4" w:name="_Toc290561682"/>
      <w:bookmarkStart w:id="5" w:name="_Toc508697248"/>
      <w:r w:rsidRPr="004A1350">
        <w:rPr>
          <w:noProof/>
          <w:lang w:val="en-US"/>
        </w:rPr>
        <w:drawing>
          <wp:anchor distT="0" distB="0" distL="114300" distR="114300" simplePos="0" relativeHeight="251643904" behindDoc="0" locked="0" layoutInCell="1" allowOverlap="1" wp14:anchorId="19DF6A37" wp14:editId="593CB5B9">
            <wp:simplePos x="0" y="0"/>
            <wp:positionH relativeFrom="column">
              <wp:posOffset>3175</wp:posOffset>
            </wp:positionH>
            <wp:positionV relativeFrom="paragraph">
              <wp:posOffset>439115</wp:posOffset>
            </wp:positionV>
            <wp:extent cx="2762250" cy="1943100"/>
            <wp:effectExtent l="0" t="0" r="0" b="0"/>
            <wp:wrapSquare wrapText="bothSides"/>
            <wp:docPr id="70888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84080" name=""/>
                    <pic:cNvPicPr/>
                  </pic:nvPicPr>
                  <pic:blipFill>
                    <a:blip r:embed="rId16">
                      <a:extLst>
                        <a:ext uri="{28A0092B-C50C-407E-A947-70E740481C1C}">
                          <a14:useLocalDpi xmlns:a14="http://schemas.microsoft.com/office/drawing/2010/main" val="0"/>
                        </a:ext>
                      </a:extLst>
                    </a:blip>
                    <a:stretch>
                      <a:fillRect/>
                    </a:stretch>
                  </pic:blipFill>
                  <pic:spPr>
                    <a:xfrm>
                      <a:off x="0" y="0"/>
                      <a:ext cx="2762250" cy="1943100"/>
                    </a:xfrm>
                    <a:prstGeom prst="rect">
                      <a:avLst/>
                    </a:prstGeom>
                  </pic:spPr>
                </pic:pic>
              </a:graphicData>
            </a:graphic>
          </wp:anchor>
        </w:drawing>
      </w:r>
      <w:r w:rsidR="00F57A1B">
        <w:t>Console output and Random Number generation</w:t>
      </w:r>
    </w:p>
    <w:p w14:paraId="7C22E376" w14:textId="152DBCCE" w:rsidR="004A1350" w:rsidRDefault="004A1350" w:rsidP="004A1350">
      <w:r>
        <w:t xml:space="preserve"> This is the output of the program it says Time is XYZ </w:t>
      </w:r>
    </w:p>
    <w:p w14:paraId="537D2DBC" w14:textId="75C4A83C" w:rsidR="004A1350" w:rsidRDefault="004A1350" w:rsidP="004A1350">
      <w:r>
        <w:t xml:space="preserve">XYZ is the time in system ticks </w:t>
      </w:r>
    </w:p>
    <w:p w14:paraId="31D28657" w14:textId="77777777" w:rsidR="004A1350" w:rsidRDefault="004A1350" w:rsidP="004A1350"/>
    <w:p w14:paraId="73EB37B1" w14:textId="77777777" w:rsidR="004A1350" w:rsidRDefault="004A1350" w:rsidP="004A1350"/>
    <w:p w14:paraId="13FF1BF8" w14:textId="77777777" w:rsidR="004A1350" w:rsidRDefault="004A1350" w:rsidP="004A1350"/>
    <w:p w14:paraId="12A52A93" w14:textId="77777777" w:rsidR="004A1350" w:rsidRDefault="004A1350" w:rsidP="004A1350"/>
    <w:p w14:paraId="0C6C8773" w14:textId="77777777" w:rsidR="004A1350" w:rsidRDefault="004A1350" w:rsidP="004A1350"/>
    <w:p w14:paraId="332FB01C" w14:textId="77777777" w:rsidR="004A1350" w:rsidRDefault="004A1350" w:rsidP="004A1350"/>
    <w:p w14:paraId="0568E72F" w14:textId="77777777" w:rsidR="004A1350" w:rsidRDefault="004A1350" w:rsidP="004A1350"/>
    <w:p w14:paraId="4D47DF80" w14:textId="6DD37499" w:rsidR="004A1350" w:rsidRDefault="004A1350" w:rsidP="004A1350">
      <w:pPr>
        <w:ind w:left="476" w:firstLine="238"/>
      </w:pPr>
      <w:r>
        <w:t xml:space="preserve">Figure 6: Output in the console </w:t>
      </w:r>
    </w:p>
    <w:p w14:paraId="0A5066A2" w14:textId="0E56FCC7" w:rsidR="000B066E" w:rsidRDefault="000B066E" w:rsidP="000B066E">
      <w:pPr>
        <w:pStyle w:val="Head0"/>
      </w:pPr>
      <w:bookmarkStart w:id="6" w:name="_Toc508697258"/>
      <w:r>
        <w:t>References</w:t>
      </w:r>
      <w:bookmarkEnd w:id="6"/>
    </w:p>
    <w:p w14:paraId="6E448467" w14:textId="14E264EE" w:rsidR="000B066E" w:rsidRPr="000B066E" w:rsidRDefault="00565A82" w:rsidP="000B066E">
      <w:pPr>
        <w:pStyle w:val="reflist"/>
        <w:spacing w:before="0" w:after="0"/>
        <w:ind w:left="302" w:hanging="302"/>
        <w:rPr>
          <w:sz w:val="18"/>
          <w:szCs w:val="16"/>
        </w:rPr>
      </w:pPr>
      <w:r>
        <w:rPr>
          <w:sz w:val="18"/>
          <w:szCs w:val="16"/>
        </w:rPr>
        <w:t>“</w:t>
      </w:r>
      <w:r w:rsidRPr="00565A82">
        <w:rPr>
          <w:sz w:val="18"/>
          <w:szCs w:val="16"/>
        </w:rPr>
        <w:t>FreeRTOS_Reference_Manual</w:t>
      </w:r>
      <w:r>
        <w:rPr>
          <w:sz w:val="18"/>
          <w:szCs w:val="16"/>
        </w:rPr>
        <w:t>”</w:t>
      </w:r>
    </w:p>
    <w:p w14:paraId="51BDC37C" w14:textId="412E3CE4" w:rsidR="000B066E" w:rsidRPr="000654B1" w:rsidRDefault="00565A82" w:rsidP="000654B1">
      <w:pPr>
        <w:pStyle w:val="reflist"/>
        <w:spacing w:before="0" w:after="0"/>
        <w:ind w:left="302" w:hanging="302"/>
        <w:rPr>
          <w:sz w:val="18"/>
          <w:szCs w:val="16"/>
        </w:rPr>
      </w:pPr>
      <w:r>
        <w:t>David E. Simon, "An Embedded Software Primer".</w:t>
      </w:r>
    </w:p>
    <w:p w14:paraId="602979A8" w14:textId="69172146" w:rsidR="00D03EEE" w:rsidRDefault="00D03EEE" w:rsidP="00D03EEE">
      <w:pPr>
        <w:pStyle w:val="Heading2"/>
        <w:tabs>
          <w:tab w:val="left" w:pos="576"/>
        </w:tabs>
      </w:pPr>
      <w:bookmarkStart w:id="7" w:name="_Toc290561685"/>
      <w:bookmarkStart w:id="8" w:name="_Toc508697251"/>
      <w:bookmarkEnd w:id="4"/>
      <w:bookmarkEnd w:id="5"/>
      <w:r>
        <w:lastRenderedPageBreak/>
        <w:t>Code Snippets</w:t>
      </w:r>
      <w:bookmarkEnd w:id="7"/>
      <w:bookmarkEnd w:id="8"/>
    </w:p>
    <w:p w14:paraId="67CD1401" w14:textId="5D887594" w:rsidR="008F1A53" w:rsidRDefault="008F1A53" w:rsidP="008F1A53">
      <w:r>
        <w:rPr>
          <w:noProof/>
          <w:lang w:val="en-US"/>
        </w:rPr>
        <w:drawing>
          <wp:anchor distT="0" distB="0" distL="114300" distR="114300" simplePos="0" relativeHeight="251675648" behindDoc="1" locked="0" layoutInCell="1" allowOverlap="1" wp14:anchorId="0634EEC2" wp14:editId="48EC09F0">
            <wp:simplePos x="0" y="0"/>
            <wp:positionH relativeFrom="column">
              <wp:posOffset>464135</wp:posOffset>
            </wp:positionH>
            <wp:positionV relativeFrom="paragraph">
              <wp:posOffset>6534353</wp:posOffset>
            </wp:positionV>
            <wp:extent cx="5720080" cy="2689860"/>
            <wp:effectExtent l="0" t="0" r="0" b="0"/>
            <wp:wrapTight wrapText="bothSides">
              <wp:wrapPolygon edited="0">
                <wp:start x="0" y="0"/>
                <wp:lineTo x="0" y="21416"/>
                <wp:lineTo x="21509" y="21416"/>
                <wp:lineTo x="21509" y="0"/>
                <wp:lineTo x="0" y="0"/>
              </wp:wrapPolygon>
            </wp:wrapTight>
            <wp:docPr id="768615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080" cy="2689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0" locked="0" layoutInCell="1" allowOverlap="1" wp14:anchorId="57E5E2F0" wp14:editId="59D81DC4">
            <wp:simplePos x="0" y="0"/>
            <wp:positionH relativeFrom="column">
              <wp:posOffset>3175</wp:posOffset>
            </wp:positionH>
            <wp:positionV relativeFrom="paragraph">
              <wp:posOffset>236220</wp:posOffset>
            </wp:positionV>
            <wp:extent cx="4793615" cy="6363970"/>
            <wp:effectExtent l="0" t="0" r="6985" b="0"/>
            <wp:wrapSquare wrapText="bothSides"/>
            <wp:docPr id="774081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3615" cy="6363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4AFE71" w14:textId="77777777" w:rsidR="008F1A53" w:rsidRDefault="008F1A53" w:rsidP="008F1A53"/>
    <w:p w14:paraId="7FF14C0B" w14:textId="67FEFA9F" w:rsidR="008F1A53" w:rsidRDefault="008F1A53" w:rsidP="008F1A53">
      <w:pPr>
        <w:pStyle w:val="ListParagraph"/>
        <w:numPr>
          <w:ilvl w:val="0"/>
          <w:numId w:val="24"/>
        </w:numPr>
      </w:pPr>
      <w:r>
        <w:t>This is the Reset function which is responsible for printing and saving the statistics of and updating the values of Tavg and total Avg and total successfully send and blocked messages in each iteration and updating the values of Tsender for the first time also it handles the end of the program to ensure propre closure of csv file and closing exiting with exit(0);</w:t>
      </w:r>
    </w:p>
    <w:p w14:paraId="5C6D53DC" w14:textId="5F9A7B76" w:rsidR="000654B1" w:rsidRDefault="0078693F" w:rsidP="008F1A53">
      <w:r>
        <w:t xml:space="preserve"> </w:t>
      </w:r>
      <w:r w:rsidR="008F1A53">
        <w:tab/>
      </w:r>
      <w:r w:rsidR="008F1A53">
        <w:tab/>
      </w:r>
    </w:p>
    <w:p w14:paraId="5F6C2DB8" w14:textId="77777777" w:rsidR="008F1A53" w:rsidRDefault="008F1A53" w:rsidP="008F1A53"/>
    <w:p w14:paraId="5562981B" w14:textId="77777777" w:rsidR="008F1A53" w:rsidRDefault="008F1A53" w:rsidP="008F1A53"/>
    <w:p w14:paraId="3212D682" w14:textId="77777777" w:rsidR="008F1A53" w:rsidRDefault="008F1A53" w:rsidP="008F1A53"/>
    <w:p w14:paraId="2373D906" w14:textId="77777777" w:rsidR="008F1A53" w:rsidRDefault="008F1A53" w:rsidP="008F1A53"/>
    <w:p w14:paraId="3C41034D" w14:textId="77777777" w:rsidR="008F1A53" w:rsidRDefault="008F1A53" w:rsidP="008F1A53"/>
    <w:p w14:paraId="1CB75257" w14:textId="77777777" w:rsidR="008F1A53" w:rsidRDefault="008F1A53" w:rsidP="008F1A53"/>
    <w:p w14:paraId="5A329CCC" w14:textId="77777777" w:rsidR="008F1A53" w:rsidRDefault="008F1A53" w:rsidP="008F1A53"/>
    <w:p w14:paraId="7DD021CF" w14:textId="77777777" w:rsidR="008F1A53" w:rsidRDefault="008F1A53" w:rsidP="008F1A53"/>
    <w:p w14:paraId="12B03A64" w14:textId="77777777" w:rsidR="008F1A53" w:rsidRDefault="008F1A53" w:rsidP="008F1A53"/>
    <w:p w14:paraId="20690AB9" w14:textId="77777777" w:rsidR="008F1A53" w:rsidRDefault="008F1A53" w:rsidP="008F1A53"/>
    <w:p w14:paraId="6E403B2A" w14:textId="77777777" w:rsidR="008F1A53" w:rsidRDefault="008F1A53" w:rsidP="008F1A53"/>
    <w:p w14:paraId="0CACC9A9" w14:textId="0BEE40D5" w:rsidR="008F1A53" w:rsidRDefault="008F1A53" w:rsidP="008F1A53">
      <w:pPr>
        <w:pStyle w:val="ListParagraph"/>
        <w:numPr>
          <w:ilvl w:val="0"/>
          <w:numId w:val="24"/>
        </w:numPr>
      </w:pPr>
      <w:r>
        <w:t>T</w:t>
      </w:r>
      <w:r>
        <w:t>his a code snippet of how we generate a Random Number in uniform distribution with upper and lower bound</w:t>
      </w:r>
      <w:r>
        <w:tab/>
      </w:r>
    </w:p>
    <w:p w14:paraId="704613B6" w14:textId="72E9C162" w:rsidR="008F1A53" w:rsidRPr="008F1A53" w:rsidRDefault="008F1A53" w:rsidP="008F1A53"/>
    <w:sectPr w:rsidR="008F1A53" w:rsidRPr="008F1A53" w:rsidSect="00644A54">
      <w:headerReference w:type="even" r:id="rId19"/>
      <w:headerReference w:type="default" r:id="rId20"/>
      <w:footerReference w:type="even" r:id="rId21"/>
      <w:footerReference w:type="default" r:id="rId22"/>
      <w:headerReference w:type="first" r:id="rId23"/>
      <w:footerReference w:type="first" r:id="rId24"/>
      <w:footnotePr>
        <w:pos w:val="beneathText"/>
      </w:footnotePr>
      <w:type w:val="continuous"/>
      <w:pgSz w:w="11905" w:h="16837" w:code="9"/>
      <w:pgMar w:top="720" w:right="720" w:bottom="720"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F11FF" w14:textId="77777777" w:rsidR="008C4DFA" w:rsidRDefault="008C4DFA" w:rsidP="00390268">
      <w:r>
        <w:separator/>
      </w:r>
    </w:p>
  </w:endnote>
  <w:endnote w:type="continuationSeparator" w:id="0">
    <w:p w14:paraId="68FDF548" w14:textId="77777777" w:rsidR="008C4DFA" w:rsidRDefault="008C4DFA" w:rsidP="0039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60BC4" w14:textId="77777777" w:rsidR="00264E92" w:rsidRDefault="00264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tblBorders>
      <w:tblLayout w:type="fixed"/>
      <w:tblLook w:val="0000" w:firstRow="0" w:lastRow="0" w:firstColumn="0" w:lastColumn="0" w:noHBand="0" w:noVBand="0"/>
    </w:tblPr>
    <w:tblGrid>
      <w:gridCol w:w="4050"/>
      <w:gridCol w:w="1710"/>
      <w:gridCol w:w="3870"/>
    </w:tblGrid>
    <w:tr w:rsidR="00C9140C" w:rsidRPr="00E33DE2" w14:paraId="3F4F6C0D" w14:textId="77777777" w:rsidTr="00197779">
      <w:tc>
        <w:tcPr>
          <w:tcW w:w="4050" w:type="dxa"/>
        </w:tcPr>
        <w:p w14:paraId="34EA325E" w14:textId="7CF09E8F" w:rsidR="00C9140C" w:rsidRPr="00E33DE2" w:rsidRDefault="00264E92" w:rsidP="00197779">
          <w:pPr>
            <w:pStyle w:val="Table"/>
            <w:tabs>
              <w:tab w:val="left" w:pos="2212"/>
            </w:tabs>
            <w:snapToGrid w:val="0"/>
            <w:spacing w:after="0"/>
            <w:rPr>
              <w:rFonts w:asciiTheme="minorHAnsi" w:hAnsiTheme="minorHAnsi" w:cstheme="minorHAnsi"/>
              <w:b/>
              <w:bCs/>
            </w:rPr>
          </w:pPr>
          <w:r>
            <w:rPr>
              <w:rFonts w:asciiTheme="minorHAnsi" w:hAnsiTheme="minorHAnsi" w:cstheme="minorHAnsi"/>
            </w:rPr>
            <w:t>Embedded Systems  Project 2021</w:t>
          </w:r>
          <w:r w:rsidR="00197779">
            <w:rPr>
              <w:rFonts w:asciiTheme="minorHAnsi" w:hAnsiTheme="minorHAnsi" w:cstheme="minorHAnsi"/>
            </w:rPr>
            <w:tab/>
          </w:r>
        </w:p>
      </w:tc>
      <w:tc>
        <w:tcPr>
          <w:tcW w:w="1710" w:type="dxa"/>
        </w:tcPr>
        <w:p w14:paraId="179B1DBD" w14:textId="11FAD1B7" w:rsidR="00C9140C" w:rsidRPr="00E33DE2" w:rsidRDefault="00C9140C" w:rsidP="00E33DE2">
          <w:pPr>
            <w:pStyle w:val="Table"/>
            <w:snapToGrid w:val="0"/>
            <w:spacing w:after="0"/>
            <w:jc w:val="center"/>
            <w:rPr>
              <w:rFonts w:asciiTheme="minorHAnsi" w:hAnsiTheme="minorHAnsi" w:cstheme="minorHAnsi"/>
              <w:b/>
              <w:bCs/>
            </w:rPr>
          </w:pPr>
          <w:r w:rsidRPr="00E33DE2">
            <w:rPr>
              <w:rFonts w:asciiTheme="minorHAnsi" w:hAnsiTheme="minorHAnsi" w:cstheme="minorHAnsi"/>
            </w:rPr>
            <w:t xml:space="preserve">Page </w:t>
          </w:r>
          <w:r w:rsidRPr="00E33DE2">
            <w:rPr>
              <w:rFonts w:asciiTheme="minorHAnsi" w:hAnsiTheme="minorHAnsi" w:cstheme="minorHAnsi"/>
            </w:rPr>
            <w:fldChar w:fldCharType="begin"/>
          </w:r>
          <w:r w:rsidRPr="00E33DE2">
            <w:rPr>
              <w:rFonts w:asciiTheme="minorHAnsi" w:hAnsiTheme="minorHAnsi" w:cstheme="minorHAnsi"/>
            </w:rPr>
            <w:instrText xml:space="preserve"> PAGE </w:instrText>
          </w:r>
          <w:r w:rsidRPr="00E33DE2">
            <w:rPr>
              <w:rFonts w:asciiTheme="minorHAnsi" w:hAnsiTheme="minorHAnsi" w:cstheme="minorHAnsi"/>
            </w:rPr>
            <w:fldChar w:fldCharType="separate"/>
          </w:r>
          <w:r w:rsidR="00F66C69">
            <w:rPr>
              <w:rFonts w:asciiTheme="minorHAnsi" w:hAnsiTheme="minorHAnsi" w:cstheme="minorHAnsi"/>
              <w:noProof/>
            </w:rPr>
            <w:t>3</w:t>
          </w:r>
          <w:r w:rsidRPr="00E33DE2">
            <w:rPr>
              <w:rFonts w:asciiTheme="minorHAnsi" w:hAnsiTheme="minorHAnsi" w:cstheme="minorHAnsi"/>
            </w:rPr>
            <w:fldChar w:fldCharType="end"/>
          </w:r>
          <w:r w:rsidRPr="00E33DE2">
            <w:rPr>
              <w:rFonts w:asciiTheme="minorHAnsi" w:hAnsiTheme="minorHAnsi" w:cstheme="minorHAnsi"/>
            </w:rPr>
            <w:t xml:space="preserve"> of </w:t>
          </w:r>
          <w:r w:rsidR="009A2558" w:rsidRPr="00E33DE2">
            <w:rPr>
              <w:rFonts w:asciiTheme="minorHAnsi" w:hAnsiTheme="minorHAnsi" w:cstheme="minorHAnsi"/>
            </w:rPr>
            <w:fldChar w:fldCharType="begin"/>
          </w:r>
          <w:r w:rsidR="009A2558" w:rsidRPr="00E33DE2">
            <w:rPr>
              <w:rFonts w:asciiTheme="minorHAnsi" w:hAnsiTheme="minorHAnsi" w:cstheme="minorHAnsi"/>
            </w:rPr>
            <w:instrText xml:space="preserve"> NUMPAGES   \* Arabic</w:instrText>
          </w:r>
          <w:r w:rsidR="009A2558" w:rsidRPr="00E33DE2">
            <w:rPr>
              <w:rFonts w:asciiTheme="minorHAnsi" w:hAnsiTheme="minorHAnsi" w:cstheme="minorHAnsi"/>
            </w:rPr>
            <w:fldChar w:fldCharType="separate"/>
          </w:r>
          <w:r w:rsidR="00F66C69">
            <w:rPr>
              <w:rFonts w:asciiTheme="minorHAnsi" w:hAnsiTheme="minorHAnsi" w:cstheme="minorHAnsi"/>
              <w:noProof/>
            </w:rPr>
            <w:t>3</w:t>
          </w:r>
          <w:r w:rsidR="009A2558" w:rsidRPr="00E33DE2">
            <w:rPr>
              <w:rFonts w:asciiTheme="minorHAnsi" w:hAnsiTheme="minorHAnsi" w:cstheme="minorHAnsi"/>
            </w:rPr>
            <w:fldChar w:fldCharType="end"/>
          </w:r>
        </w:p>
      </w:tc>
      <w:tc>
        <w:tcPr>
          <w:tcW w:w="3870" w:type="dxa"/>
        </w:tcPr>
        <w:p w14:paraId="34D08A1E" w14:textId="77777777" w:rsidR="00C9140C" w:rsidRPr="00E33DE2" w:rsidRDefault="00C9140C" w:rsidP="00E33DE2">
          <w:pPr>
            <w:pStyle w:val="Table"/>
            <w:snapToGrid w:val="0"/>
            <w:spacing w:after="0"/>
            <w:jc w:val="right"/>
            <w:rPr>
              <w:rFonts w:asciiTheme="minorHAnsi" w:hAnsiTheme="minorHAnsi" w:cstheme="minorHAnsi"/>
            </w:rPr>
          </w:pPr>
          <w:r w:rsidRPr="00E33DE2">
            <w:rPr>
              <w:rFonts w:asciiTheme="minorHAnsi" w:hAnsiTheme="minorHAnsi" w:cstheme="minorHAnsi"/>
            </w:rPr>
            <w:t>Revision:  1.0</w:t>
          </w:r>
        </w:p>
      </w:tc>
    </w:tr>
  </w:tbl>
  <w:p w14:paraId="64F10FAE" w14:textId="77777777" w:rsidR="00C9140C" w:rsidRPr="00E33DE2" w:rsidRDefault="00C9140C" w:rsidP="00E33DE2">
    <w:pPr>
      <w:pStyle w:val="Footer"/>
      <w:spacing w:after="0"/>
      <w:jc w:val="both"/>
      <w:rPr>
        <w:rFonts w:asciiTheme="minorHAnsi" w:hAnsiTheme="minorHAnsi"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11E69" w14:textId="77777777" w:rsidR="00264E92" w:rsidRDefault="00264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E42BB" w14:textId="77777777" w:rsidR="008C4DFA" w:rsidRDefault="008C4DFA" w:rsidP="00390268">
      <w:r>
        <w:separator/>
      </w:r>
    </w:p>
  </w:footnote>
  <w:footnote w:type="continuationSeparator" w:id="0">
    <w:p w14:paraId="1266B933" w14:textId="77777777" w:rsidR="008C4DFA" w:rsidRDefault="008C4DFA" w:rsidP="0039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AF98E" w14:textId="77777777" w:rsidR="00264E92" w:rsidRDefault="00264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8D1B4" w14:textId="77777777" w:rsidR="00264E92" w:rsidRDefault="00264E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7E18D" w14:textId="77777777" w:rsidR="00C9140C" w:rsidRDefault="00C9140C" w:rsidP="00E41620">
    <w:pPr>
      <w:jc w:val="right"/>
    </w:pPr>
  </w:p>
  <w:p w14:paraId="2594A9AD" w14:textId="77777777" w:rsidR="00C9140C" w:rsidRDefault="00C9140C" w:rsidP="00E41620">
    <w:pPr>
      <w:jc w:val="right"/>
    </w:pPr>
  </w:p>
  <w:p w14:paraId="533E2850" w14:textId="77777777" w:rsidR="00C9140C" w:rsidRDefault="00C9140C" w:rsidP="00E41620">
    <w:pPr>
      <w:jc w:val="right"/>
    </w:pPr>
  </w:p>
  <w:p w14:paraId="129D766F" w14:textId="77777777" w:rsidR="00C9140C" w:rsidRDefault="00C91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2pt;height:9pt" o:bullet="t" filled="t">
        <v:fill color2="black"/>
        <v:imagedata r:id="rId1" o:title=""/>
      </v:shape>
    </w:pict>
  </w:numPicBullet>
  <w:numPicBullet w:numPicBulletId="1">
    <w:pict>
      <v:shape id="_x0000_i1207" type="#_x0000_t75" style="width:12pt;height:12pt" o:bullet="t" filled="t">
        <v:fill color2="black"/>
        <v:imagedata r:id="rId2" o:title=""/>
      </v:shape>
    </w:pict>
  </w:numPicBullet>
  <w:abstractNum w:abstractNumId="0" w15:restartNumberingAfterBreak="0">
    <w:nsid w:val="FFFFFFFE"/>
    <w:multiLevelType w:val="singleLevel"/>
    <w:tmpl w:val="38186F12"/>
    <w:lvl w:ilvl="0">
      <w:numFmt w:val="bullet"/>
      <w:lvlText w:val="*"/>
      <w:lvlJc w:val="left"/>
    </w:lvl>
  </w:abstractNum>
  <w:abstractNum w:abstractNumId="1" w15:restartNumberingAfterBreak="0">
    <w:nsid w:val="00000001"/>
    <w:multiLevelType w:val="multilevel"/>
    <w:tmpl w:val="E6328D0C"/>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rPr>
        <w:rFonts w:ascii="Times New Roman" w:hAnsi="Times New Roman"/>
        <w:b/>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666"/>
        </w:tabs>
        <w:ind w:left="666" w:hanging="240"/>
      </w:pPr>
    </w:lvl>
  </w:abstractNum>
  <w:abstractNum w:abstractNumId="3" w15:restartNumberingAfterBreak="0">
    <w:nsid w:val="00000003"/>
    <w:multiLevelType w:val="singleLevel"/>
    <w:tmpl w:val="00000003"/>
    <w:name w:val="WW8Num3"/>
    <w:lvl w:ilvl="0">
      <w:start w:val="1"/>
      <w:numFmt w:val="lowerLetter"/>
      <w:lvlText w:val="%1)"/>
      <w:lvlJc w:val="left"/>
      <w:pPr>
        <w:tabs>
          <w:tab w:val="num" w:pos="240"/>
        </w:tabs>
        <w:ind w:left="240" w:hanging="240"/>
      </w:pPr>
    </w:lvl>
  </w:abstractNum>
  <w:abstractNum w:abstractNumId="4" w15:restartNumberingAfterBreak="0">
    <w:nsid w:val="00000004"/>
    <w:multiLevelType w:val="multilevel"/>
    <w:tmpl w:val="00000004"/>
    <w:name w:val="WW8Num4"/>
    <w:lvl w:ilvl="0">
      <w:start w:val="1"/>
      <w:numFmt w:val="lowerLetter"/>
      <w:lvlText w:val="%1)"/>
      <w:lvlJc w:val="left"/>
      <w:pPr>
        <w:tabs>
          <w:tab w:val="num" w:pos="24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5"/>
    <w:multiLevelType w:val="multilevel"/>
    <w:tmpl w:val="83BAEDD2"/>
    <w:name w:val="WW8Num5"/>
    <w:lvl w:ilvl="0">
      <w:start w:val="1"/>
      <w:numFmt w:val="bullet"/>
      <w:lvlText w:val=""/>
      <w:lvlJc w:val="left"/>
      <w:pPr>
        <w:tabs>
          <w:tab w:val="num" w:pos="644"/>
        </w:tabs>
        <w:ind w:left="644" w:hanging="360"/>
      </w:pPr>
      <w:rPr>
        <w:rFonts w:ascii="Symbol" w:hAnsi="Symbol"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6"/>
    <w:multiLevelType w:val="singleLevel"/>
    <w:tmpl w:val="00000006"/>
    <w:name w:val="WW8Num6"/>
    <w:lvl w:ilvl="0">
      <w:start w:val="1"/>
      <w:numFmt w:val="bullet"/>
      <w:lvlText w:val="–"/>
      <w:lvlJc w:val="left"/>
      <w:pPr>
        <w:tabs>
          <w:tab w:val="num" w:pos="200"/>
        </w:tabs>
        <w:ind w:left="200" w:hanging="200"/>
      </w:pPr>
      <w:rPr>
        <w:rFonts w:ascii="Times New Roman" w:hAnsi="Times New Roman"/>
      </w:rPr>
    </w:lvl>
  </w:abstractNum>
  <w:abstractNum w:abstractNumId="7" w15:restartNumberingAfterBreak="0">
    <w:nsid w:val="00000007"/>
    <w:multiLevelType w:val="singleLevel"/>
    <w:tmpl w:val="00000007"/>
    <w:name w:val="WW8Num7"/>
    <w:lvl w:ilvl="0">
      <w:start w:val="1"/>
      <w:numFmt w:val="bullet"/>
      <w:lvlText w:val="–"/>
      <w:lvlJc w:val="left"/>
      <w:pPr>
        <w:tabs>
          <w:tab w:val="num" w:pos="200"/>
        </w:tabs>
        <w:ind w:left="200" w:hanging="200"/>
      </w:pPr>
      <w:rPr>
        <w:rFonts w:ascii="Times New Roman" w:hAnsi="Times New Roman"/>
      </w:rPr>
    </w:lvl>
  </w:abstractNum>
  <w:abstractNum w:abstractNumId="8" w15:restartNumberingAfterBreak="0">
    <w:nsid w:val="00000008"/>
    <w:multiLevelType w:val="singleLevel"/>
    <w:tmpl w:val="00000008"/>
    <w:name w:val="WW8Num8"/>
    <w:lvl w:ilvl="0">
      <w:start w:val="1"/>
      <w:numFmt w:val="bullet"/>
      <w:lvlText w:val="–"/>
      <w:lvlJc w:val="left"/>
      <w:pPr>
        <w:tabs>
          <w:tab w:val="num" w:pos="200"/>
        </w:tabs>
        <w:ind w:left="200" w:hanging="200"/>
      </w:pPr>
      <w:rPr>
        <w:rFonts w:ascii="Times New Roman" w:hAnsi="Times New Roman"/>
      </w:rPr>
    </w:lvl>
  </w:abstractNum>
  <w:abstractNum w:abstractNumId="9" w15:restartNumberingAfterBreak="0">
    <w:nsid w:val="00000009"/>
    <w:multiLevelType w:val="singleLevel"/>
    <w:tmpl w:val="00000009"/>
    <w:name w:val="WW8Num9"/>
    <w:lvl w:ilvl="0">
      <w:start w:val="1"/>
      <w:numFmt w:val="bullet"/>
      <w:lvlText w:val="–"/>
      <w:lvlJc w:val="left"/>
      <w:pPr>
        <w:tabs>
          <w:tab w:val="num" w:pos="200"/>
        </w:tabs>
        <w:ind w:left="200" w:hanging="200"/>
      </w:pPr>
      <w:rPr>
        <w:rFonts w:ascii="Times New Roman" w:hAnsi="Times New Roman" w:cs="Times New Roman"/>
        <w:sz w:val="22"/>
      </w:rPr>
    </w:lvl>
  </w:abstractNum>
  <w:abstractNum w:abstractNumId="10" w15:restartNumberingAfterBreak="0">
    <w:nsid w:val="0000000A"/>
    <w:multiLevelType w:val="singleLevel"/>
    <w:tmpl w:val="0000000A"/>
    <w:name w:val="WW8Num10"/>
    <w:lvl w:ilvl="0">
      <w:start w:val="1"/>
      <w:numFmt w:val="bullet"/>
      <w:lvlText w:val="–"/>
      <w:lvlJc w:val="left"/>
      <w:pPr>
        <w:tabs>
          <w:tab w:val="num" w:pos="200"/>
        </w:tabs>
        <w:ind w:left="200" w:hanging="200"/>
      </w:pPr>
      <w:rPr>
        <w:rFonts w:ascii="Times New Roman" w:hAnsi="Times New Roman"/>
        <w:sz w:val="22"/>
      </w:rPr>
    </w:lvl>
  </w:abstractNum>
  <w:abstractNum w:abstractNumId="11" w15:restartNumberingAfterBreak="0">
    <w:nsid w:val="0000000B"/>
    <w:multiLevelType w:val="multilevel"/>
    <w:tmpl w:val="0000000B"/>
    <w:name w:val="WW8Num1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Num1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Num1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Num1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Num1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Num16"/>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Num19"/>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Num20"/>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Num2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6"/>
    <w:multiLevelType w:val="multilevel"/>
    <w:tmpl w:val="00000016"/>
    <w:name w:val="WW8Num2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7"/>
    <w:multiLevelType w:val="multilevel"/>
    <w:tmpl w:val="00000017"/>
    <w:name w:val="WW8Num2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8"/>
    <w:multiLevelType w:val="multilevel"/>
    <w:tmpl w:val="00000018"/>
    <w:name w:val="WW8Num2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9"/>
    <w:multiLevelType w:val="multilevel"/>
    <w:tmpl w:val="00000019"/>
    <w:name w:val="WW8Num2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21919D1"/>
    <w:multiLevelType w:val="singleLevel"/>
    <w:tmpl w:val="00000004"/>
    <w:lvl w:ilvl="0">
      <w:start w:val="1"/>
      <w:numFmt w:val="lowerLetter"/>
      <w:lvlText w:val="%1)"/>
      <w:legacy w:legacy="1" w:legacySpace="0" w:legacyIndent="240"/>
      <w:lvlJc w:val="left"/>
      <w:pPr>
        <w:ind w:left="240" w:hanging="240"/>
      </w:pPr>
    </w:lvl>
  </w:abstractNum>
  <w:abstractNum w:abstractNumId="27" w15:restartNumberingAfterBreak="0">
    <w:nsid w:val="133914CD"/>
    <w:multiLevelType w:val="hybridMultilevel"/>
    <w:tmpl w:val="F264A826"/>
    <w:lvl w:ilvl="0" w:tplc="38186F12">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8995078"/>
    <w:multiLevelType w:val="singleLevel"/>
    <w:tmpl w:val="AB8CC00A"/>
    <w:lvl w:ilvl="0">
      <w:start w:val="1"/>
      <w:numFmt w:val="decimal"/>
      <w:pStyle w:val="reflist"/>
      <w:lvlText w:val="[%1]"/>
      <w:lvlJc w:val="left"/>
      <w:pPr>
        <w:tabs>
          <w:tab w:val="num" w:pos="0"/>
        </w:tabs>
        <w:ind w:left="240" w:hanging="240"/>
      </w:pPr>
      <w:rPr>
        <w:rFonts w:hint="default"/>
      </w:rPr>
    </w:lvl>
  </w:abstractNum>
  <w:abstractNum w:abstractNumId="29" w15:restartNumberingAfterBreak="0">
    <w:nsid w:val="1C2C77BD"/>
    <w:multiLevelType w:val="singleLevel"/>
    <w:tmpl w:val="00000002"/>
    <w:lvl w:ilvl="0">
      <w:start w:val="1"/>
      <w:numFmt w:val="decimal"/>
      <w:lvlText w:val="%1."/>
      <w:legacy w:legacy="1" w:legacySpace="0" w:legacyIndent="240"/>
      <w:lvlJc w:val="left"/>
      <w:pPr>
        <w:ind w:left="240" w:hanging="240"/>
      </w:pPr>
    </w:lvl>
  </w:abstractNum>
  <w:abstractNum w:abstractNumId="30" w15:restartNumberingAfterBreak="0">
    <w:nsid w:val="30DD5DC0"/>
    <w:multiLevelType w:val="hybridMultilevel"/>
    <w:tmpl w:val="627A461C"/>
    <w:lvl w:ilvl="0" w:tplc="38186F12">
      <w:start w:val="1"/>
      <w:numFmt w:val="bullet"/>
      <w:lvlText w:val="–"/>
      <w:lvlJc w:val="left"/>
      <w:pPr>
        <w:ind w:left="958" w:hanging="360"/>
      </w:pPr>
      <w:rPr>
        <w:rFonts w:ascii="Times New Roman" w:hAnsi="Times New Roman" w:cs="Times New Roman" w:hint="default"/>
        <w:sz w:val="22"/>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1" w15:restartNumberingAfterBreak="0">
    <w:nsid w:val="3E950ED0"/>
    <w:multiLevelType w:val="hybridMultilevel"/>
    <w:tmpl w:val="04E898E4"/>
    <w:lvl w:ilvl="0" w:tplc="38186F12">
      <w:start w:val="1"/>
      <w:numFmt w:val="bullet"/>
      <w:lvlText w:val="–"/>
      <w:lvlJc w:val="left"/>
      <w:pPr>
        <w:ind w:left="360" w:hanging="360"/>
      </w:pPr>
      <w:rPr>
        <w:rFonts w:ascii="Times New Roman" w:hAnsi="Times New Roman" w:cs="Times New Roman"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9E6092"/>
    <w:multiLevelType w:val="hybridMultilevel"/>
    <w:tmpl w:val="59DA8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8F0D05"/>
    <w:multiLevelType w:val="hybridMultilevel"/>
    <w:tmpl w:val="437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342108"/>
    <w:multiLevelType w:val="hybridMultilevel"/>
    <w:tmpl w:val="8236C690"/>
    <w:lvl w:ilvl="0" w:tplc="8734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E35723"/>
    <w:multiLevelType w:val="hybridMultilevel"/>
    <w:tmpl w:val="849E34DC"/>
    <w:lvl w:ilvl="0" w:tplc="ED7C3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96D01"/>
    <w:multiLevelType w:val="hybridMultilevel"/>
    <w:tmpl w:val="F36E5E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B53560"/>
    <w:multiLevelType w:val="hybridMultilevel"/>
    <w:tmpl w:val="4B08C15C"/>
    <w:lvl w:ilvl="0" w:tplc="38186F12">
      <w:start w:val="1"/>
      <w:numFmt w:val="bullet"/>
      <w:lvlText w:val="–"/>
      <w:lvlJc w:val="left"/>
      <w:pPr>
        <w:ind w:left="360" w:hanging="360"/>
      </w:pPr>
      <w:rPr>
        <w:rFonts w:ascii="Times New Roman" w:hAnsi="Times New Roman" w:cs="Times New Roman" w:hint="default"/>
        <w:sz w:val="22"/>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3447970">
    <w:abstractNumId w:val="1"/>
  </w:num>
  <w:num w:numId="2" w16cid:durableId="1046954540">
    <w:abstractNumId w:val="0"/>
    <w:lvlOverride w:ilvl="0">
      <w:lvl w:ilvl="0">
        <w:start w:val="1"/>
        <w:numFmt w:val="bullet"/>
        <w:lvlText w:val="–"/>
        <w:legacy w:legacy="1" w:legacySpace="0" w:legacyIndent="200"/>
        <w:lvlJc w:val="left"/>
        <w:pPr>
          <w:ind w:left="200" w:hanging="200"/>
        </w:pPr>
        <w:rPr>
          <w:rFonts w:ascii="Times New Roman" w:hAnsi="Times New Roman" w:cs="Times New Roman" w:hint="default"/>
          <w:sz w:val="22"/>
        </w:rPr>
      </w:lvl>
    </w:lvlOverride>
  </w:num>
  <w:num w:numId="3" w16cid:durableId="309869091">
    <w:abstractNumId w:val="28"/>
  </w:num>
  <w:num w:numId="4" w16cid:durableId="16975851">
    <w:abstractNumId w:val="26"/>
  </w:num>
  <w:num w:numId="5" w16cid:durableId="1325667781">
    <w:abstractNumId w:val="29"/>
  </w:num>
  <w:num w:numId="6" w16cid:durableId="649751569">
    <w:abstractNumId w:val="33"/>
  </w:num>
  <w:num w:numId="7" w16cid:durableId="73401261">
    <w:abstractNumId w:val="35"/>
  </w:num>
  <w:num w:numId="8" w16cid:durableId="1996954665">
    <w:abstractNumId w:val="31"/>
  </w:num>
  <w:num w:numId="9" w16cid:durableId="1835991353">
    <w:abstractNumId w:val="37"/>
  </w:num>
  <w:num w:numId="10" w16cid:durableId="112671649">
    <w:abstractNumId w:val="34"/>
  </w:num>
  <w:num w:numId="11" w16cid:durableId="2118865560">
    <w:abstractNumId w:val="30"/>
  </w:num>
  <w:num w:numId="12" w16cid:durableId="461730883">
    <w:abstractNumId w:val="1"/>
  </w:num>
  <w:num w:numId="13" w16cid:durableId="872184987">
    <w:abstractNumId w:val="1"/>
  </w:num>
  <w:num w:numId="14" w16cid:durableId="2109735224">
    <w:abstractNumId w:val="1"/>
  </w:num>
  <w:num w:numId="15" w16cid:durableId="973873968">
    <w:abstractNumId w:val="1"/>
  </w:num>
  <w:num w:numId="16" w16cid:durableId="844058816">
    <w:abstractNumId w:val="1"/>
  </w:num>
  <w:num w:numId="17" w16cid:durableId="1296837323">
    <w:abstractNumId w:val="1"/>
  </w:num>
  <w:num w:numId="18" w16cid:durableId="1520045844">
    <w:abstractNumId w:val="1"/>
  </w:num>
  <w:num w:numId="19" w16cid:durableId="1009410963">
    <w:abstractNumId w:val="1"/>
  </w:num>
  <w:num w:numId="20" w16cid:durableId="1041326162">
    <w:abstractNumId w:val="1"/>
  </w:num>
  <w:num w:numId="21" w16cid:durableId="1670905897">
    <w:abstractNumId w:val="1"/>
  </w:num>
  <w:num w:numId="22" w16cid:durableId="1642150254">
    <w:abstractNumId w:val="1"/>
  </w:num>
  <w:num w:numId="23" w16cid:durableId="348944719">
    <w:abstractNumId w:val="27"/>
  </w:num>
  <w:num w:numId="24" w16cid:durableId="893663676">
    <w:abstractNumId w:val="32"/>
  </w:num>
  <w:num w:numId="25" w16cid:durableId="1706327171">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2A5"/>
    <w:rsid w:val="000047D3"/>
    <w:rsid w:val="00004FB4"/>
    <w:rsid w:val="000129F5"/>
    <w:rsid w:val="0001382E"/>
    <w:rsid w:val="00021ACA"/>
    <w:rsid w:val="0002417F"/>
    <w:rsid w:val="00024FCC"/>
    <w:rsid w:val="00025ECC"/>
    <w:rsid w:val="000261D3"/>
    <w:rsid w:val="000272A3"/>
    <w:rsid w:val="0003409F"/>
    <w:rsid w:val="00044353"/>
    <w:rsid w:val="00044546"/>
    <w:rsid w:val="00050D08"/>
    <w:rsid w:val="00053039"/>
    <w:rsid w:val="00053979"/>
    <w:rsid w:val="00054B1F"/>
    <w:rsid w:val="00054DE6"/>
    <w:rsid w:val="000654B1"/>
    <w:rsid w:val="00066678"/>
    <w:rsid w:val="00073B1A"/>
    <w:rsid w:val="0007493A"/>
    <w:rsid w:val="00080283"/>
    <w:rsid w:val="00083E08"/>
    <w:rsid w:val="00084D54"/>
    <w:rsid w:val="0008520A"/>
    <w:rsid w:val="00087D95"/>
    <w:rsid w:val="00091FE4"/>
    <w:rsid w:val="000951D5"/>
    <w:rsid w:val="000A0A26"/>
    <w:rsid w:val="000B066E"/>
    <w:rsid w:val="000B18E3"/>
    <w:rsid w:val="000B4353"/>
    <w:rsid w:val="000C1E5C"/>
    <w:rsid w:val="000C6AF5"/>
    <w:rsid w:val="000D5B2F"/>
    <w:rsid w:val="000D7B9D"/>
    <w:rsid w:val="000E1733"/>
    <w:rsid w:val="000E1AE5"/>
    <w:rsid w:val="000E35B9"/>
    <w:rsid w:val="000E5F7E"/>
    <w:rsid w:val="000E61BA"/>
    <w:rsid w:val="000F208E"/>
    <w:rsid w:val="001015E2"/>
    <w:rsid w:val="00104C6E"/>
    <w:rsid w:val="0010745C"/>
    <w:rsid w:val="00112A2D"/>
    <w:rsid w:val="0011621D"/>
    <w:rsid w:val="00127A4D"/>
    <w:rsid w:val="00131563"/>
    <w:rsid w:val="0013545E"/>
    <w:rsid w:val="00141210"/>
    <w:rsid w:val="001415BD"/>
    <w:rsid w:val="001420DC"/>
    <w:rsid w:val="0014216C"/>
    <w:rsid w:val="00145841"/>
    <w:rsid w:val="00145D13"/>
    <w:rsid w:val="001554D8"/>
    <w:rsid w:val="00155C41"/>
    <w:rsid w:val="001618BC"/>
    <w:rsid w:val="001621CA"/>
    <w:rsid w:val="001707F8"/>
    <w:rsid w:val="001750BA"/>
    <w:rsid w:val="001755C6"/>
    <w:rsid w:val="00176BFE"/>
    <w:rsid w:val="00177B9E"/>
    <w:rsid w:val="001802FE"/>
    <w:rsid w:val="001838AB"/>
    <w:rsid w:val="001932B0"/>
    <w:rsid w:val="00195FFD"/>
    <w:rsid w:val="00197779"/>
    <w:rsid w:val="001A4959"/>
    <w:rsid w:val="001A4B57"/>
    <w:rsid w:val="001B0D5C"/>
    <w:rsid w:val="001B2808"/>
    <w:rsid w:val="001C2C7D"/>
    <w:rsid w:val="001C52A6"/>
    <w:rsid w:val="001D4B38"/>
    <w:rsid w:val="001E34B0"/>
    <w:rsid w:val="001E5D23"/>
    <w:rsid w:val="001F0AF8"/>
    <w:rsid w:val="001F23A9"/>
    <w:rsid w:val="0020527E"/>
    <w:rsid w:val="00211351"/>
    <w:rsid w:val="00213DBE"/>
    <w:rsid w:val="002151A8"/>
    <w:rsid w:val="002159C9"/>
    <w:rsid w:val="00221DA4"/>
    <w:rsid w:val="0022611C"/>
    <w:rsid w:val="00243E4C"/>
    <w:rsid w:val="00244DB4"/>
    <w:rsid w:val="00245599"/>
    <w:rsid w:val="00245BF4"/>
    <w:rsid w:val="00251876"/>
    <w:rsid w:val="002525D4"/>
    <w:rsid w:val="002527F5"/>
    <w:rsid w:val="00257671"/>
    <w:rsid w:val="002576F5"/>
    <w:rsid w:val="00264E92"/>
    <w:rsid w:val="00285B2B"/>
    <w:rsid w:val="00291A95"/>
    <w:rsid w:val="00294F84"/>
    <w:rsid w:val="002A6B6D"/>
    <w:rsid w:val="002A7D28"/>
    <w:rsid w:val="002B1B0B"/>
    <w:rsid w:val="002B7625"/>
    <w:rsid w:val="002B783C"/>
    <w:rsid w:val="002B7F2A"/>
    <w:rsid w:val="002C2FAD"/>
    <w:rsid w:val="002C449F"/>
    <w:rsid w:val="002C5F76"/>
    <w:rsid w:val="002C78C3"/>
    <w:rsid w:val="002D035A"/>
    <w:rsid w:val="002D066B"/>
    <w:rsid w:val="002D33EF"/>
    <w:rsid w:val="002D39BF"/>
    <w:rsid w:val="002D5C1D"/>
    <w:rsid w:val="002D6CA0"/>
    <w:rsid w:val="002D7E2A"/>
    <w:rsid w:val="002E5C72"/>
    <w:rsid w:val="002F025E"/>
    <w:rsid w:val="002F415B"/>
    <w:rsid w:val="002F6826"/>
    <w:rsid w:val="002F7CA7"/>
    <w:rsid w:val="00301DC5"/>
    <w:rsid w:val="0030317A"/>
    <w:rsid w:val="00303CDB"/>
    <w:rsid w:val="0030522C"/>
    <w:rsid w:val="00314A16"/>
    <w:rsid w:val="00315F35"/>
    <w:rsid w:val="00323474"/>
    <w:rsid w:val="003266BC"/>
    <w:rsid w:val="00332947"/>
    <w:rsid w:val="00334FCC"/>
    <w:rsid w:val="003355DE"/>
    <w:rsid w:val="003415D1"/>
    <w:rsid w:val="003419A6"/>
    <w:rsid w:val="003420A6"/>
    <w:rsid w:val="0034697D"/>
    <w:rsid w:val="00353550"/>
    <w:rsid w:val="0035474B"/>
    <w:rsid w:val="00357033"/>
    <w:rsid w:val="00357DAE"/>
    <w:rsid w:val="00361545"/>
    <w:rsid w:val="00362C93"/>
    <w:rsid w:val="00366664"/>
    <w:rsid w:val="00366F59"/>
    <w:rsid w:val="00371CE8"/>
    <w:rsid w:val="00373C6E"/>
    <w:rsid w:val="00373D95"/>
    <w:rsid w:val="00375AD2"/>
    <w:rsid w:val="0037694D"/>
    <w:rsid w:val="00376FA1"/>
    <w:rsid w:val="00385D74"/>
    <w:rsid w:val="003865A6"/>
    <w:rsid w:val="00390268"/>
    <w:rsid w:val="00390694"/>
    <w:rsid w:val="00393CFC"/>
    <w:rsid w:val="003943EA"/>
    <w:rsid w:val="003956C6"/>
    <w:rsid w:val="003A08A2"/>
    <w:rsid w:val="003A756B"/>
    <w:rsid w:val="003B1D84"/>
    <w:rsid w:val="003C0E4B"/>
    <w:rsid w:val="003C278B"/>
    <w:rsid w:val="003C4444"/>
    <w:rsid w:val="003C5144"/>
    <w:rsid w:val="003D4CC4"/>
    <w:rsid w:val="003D6E64"/>
    <w:rsid w:val="003E19B7"/>
    <w:rsid w:val="003E43AE"/>
    <w:rsid w:val="003E49C7"/>
    <w:rsid w:val="00400507"/>
    <w:rsid w:val="0040147D"/>
    <w:rsid w:val="004064F9"/>
    <w:rsid w:val="0041165E"/>
    <w:rsid w:val="004141BD"/>
    <w:rsid w:val="00414BC5"/>
    <w:rsid w:val="0042006E"/>
    <w:rsid w:val="00421FED"/>
    <w:rsid w:val="00423B87"/>
    <w:rsid w:val="00431FFC"/>
    <w:rsid w:val="00433168"/>
    <w:rsid w:val="004426CF"/>
    <w:rsid w:val="00447190"/>
    <w:rsid w:val="004503A4"/>
    <w:rsid w:val="00460632"/>
    <w:rsid w:val="004614CC"/>
    <w:rsid w:val="00463B50"/>
    <w:rsid w:val="00467CE3"/>
    <w:rsid w:val="00474F18"/>
    <w:rsid w:val="00475049"/>
    <w:rsid w:val="00476FF3"/>
    <w:rsid w:val="00481DCE"/>
    <w:rsid w:val="00490FA4"/>
    <w:rsid w:val="004978FA"/>
    <w:rsid w:val="004A1350"/>
    <w:rsid w:val="004A29B1"/>
    <w:rsid w:val="004A661B"/>
    <w:rsid w:val="004B1BB5"/>
    <w:rsid w:val="004B7A00"/>
    <w:rsid w:val="004B7E2D"/>
    <w:rsid w:val="004C061D"/>
    <w:rsid w:val="004C29BD"/>
    <w:rsid w:val="004C6FE4"/>
    <w:rsid w:val="004D3042"/>
    <w:rsid w:val="004D4730"/>
    <w:rsid w:val="004D4B72"/>
    <w:rsid w:val="004D61BC"/>
    <w:rsid w:val="004D73BE"/>
    <w:rsid w:val="004E4C2E"/>
    <w:rsid w:val="004F1B83"/>
    <w:rsid w:val="004F5B05"/>
    <w:rsid w:val="00507A0A"/>
    <w:rsid w:val="00511287"/>
    <w:rsid w:val="0051134E"/>
    <w:rsid w:val="005130C0"/>
    <w:rsid w:val="0051376D"/>
    <w:rsid w:val="00526312"/>
    <w:rsid w:val="0052759B"/>
    <w:rsid w:val="00531D4E"/>
    <w:rsid w:val="00532B79"/>
    <w:rsid w:val="00543500"/>
    <w:rsid w:val="00544226"/>
    <w:rsid w:val="0054457C"/>
    <w:rsid w:val="00547398"/>
    <w:rsid w:val="0054784B"/>
    <w:rsid w:val="005524C1"/>
    <w:rsid w:val="00556146"/>
    <w:rsid w:val="00556865"/>
    <w:rsid w:val="00560FDF"/>
    <w:rsid w:val="00565A82"/>
    <w:rsid w:val="005740A0"/>
    <w:rsid w:val="0058785B"/>
    <w:rsid w:val="00592408"/>
    <w:rsid w:val="00596F46"/>
    <w:rsid w:val="005972DB"/>
    <w:rsid w:val="005A2F3A"/>
    <w:rsid w:val="005C3172"/>
    <w:rsid w:val="005C62FB"/>
    <w:rsid w:val="005D0205"/>
    <w:rsid w:val="005D317F"/>
    <w:rsid w:val="005D3826"/>
    <w:rsid w:val="005D382D"/>
    <w:rsid w:val="005E09F4"/>
    <w:rsid w:val="005F2002"/>
    <w:rsid w:val="005F5BE4"/>
    <w:rsid w:val="00614D60"/>
    <w:rsid w:val="00625A8F"/>
    <w:rsid w:val="00626E10"/>
    <w:rsid w:val="00630473"/>
    <w:rsid w:val="00641BC4"/>
    <w:rsid w:val="00644A54"/>
    <w:rsid w:val="0064780D"/>
    <w:rsid w:val="00651682"/>
    <w:rsid w:val="0066236B"/>
    <w:rsid w:val="00667158"/>
    <w:rsid w:val="00680714"/>
    <w:rsid w:val="00682EE5"/>
    <w:rsid w:val="00686F07"/>
    <w:rsid w:val="00691552"/>
    <w:rsid w:val="00695A04"/>
    <w:rsid w:val="006A23A7"/>
    <w:rsid w:val="006A6D5E"/>
    <w:rsid w:val="006B00EE"/>
    <w:rsid w:val="006B1C7B"/>
    <w:rsid w:val="006B2EB5"/>
    <w:rsid w:val="006B7C2C"/>
    <w:rsid w:val="006C0A32"/>
    <w:rsid w:val="006C150B"/>
    <w:rsid w:val="006C19F4"/>
    <w:rsid w:val="006C1BB4"/>
    <w:rsid w:val="006C4D4F"/>
    <w:rsid w:val="006C65B6"/>
    <w:rsid w:val="006D0536"/>
    <w:rsid w:val="006D5FB7"/>
    <w:rsid w:val="006E4A87"/>
    <w:rsid w:val="006E57DC"/>
    <w:rsid w:val="006E676D"/>
    <w:rsid w:val="006F2D02"/>
    <w:rsid w:val="006F4171"/>
    <w:rsid w:val="006F5A39"/>
    <w:rsid w:val="006F5DBE"/>
    <w:rsid w:val="0070367F"/>
    <w:rsid w:val="0071168F"/>
    <w:rsid w:val="00726F18"/>
    <w:rsid w:val="007308F7"/>
    <w:rsid w:val="00734CA7"/>
    <w:rsid w:val="00743744"/>
    <w:rsid w:val="007651A8"/>
    <w:rsid w:val="00767C1E"/>
    <w:rsid w:val="00770FD1"/>
    <w:rsid w:val="007737FC"/>
    <w:rsid w:val="00777944"/>
    <w:rsid w:val="007779C0"/>
    <w:rsid w:val="007835D8"/>
    <w:rsid w:val="00783F0E"/>
    <w:rsid w:val="0078693F"/>
    <w:rsid w:val="00791606"/>
    <w:rsid w:val="00793C5E"/>
    <w:rsid w:val="007946E1"/>
    <w:rsid w:val="00796E76"/>
    <w:rsid w:val="007A036C"/>
    <w:rsid w:val="007A03D7"/>
    <w:rsid w:val="007B6E03"/>
    <w:rsid w:val="007B7CB1"/>
    <w:rsid w:val="007C25AE"/>
    <w:rsid w:val="007C36F0"/>
    <w:rsid w:val="007C4F64"/>
    <w:rsid w:val="007D43B4"/>
    <w:rsid w:val="007E1682"/>
    <w:rsid w:val="007E4ADE"/>
    <w:rsid w:val="007E4D3C"/>
    <w:rsid w:val="007E7BC8"/>
    <w:rsid w:val="007F0ADF"/>
    <w:rsid w:val="007F0D79"/>
    <w:rsid w:val="007F22A5"/>
    <w:rsid w:val="00803406"/>
    <w:rsid w:val="008123D1"/>
    <w:rsid w:val="0082220F"/>
    <w:rsid w:val="008245A3"/>
    <w:rsid w:val="008256B5"/>
    <w:rsid w:val="00825A56"/>
    <w:rsid w:val="00832166"/>
    <w:rsid w:val="00834B65"/>
    <w:rsid w:val="00837A76"/>
    <w:rsid w:val="0084246F"/>
    <w:rsid w:val="008435BD"/>
    <w:rsid w:val="008511DC"/>
    <w:rsid w:val="008562EC"/>
    <w:rsid w:val="00861162"/>
    <w:rsid w:val="00876BE7"/>
    <w:rsid w:val="008872E5"/>
    <w:rsid w:val="00891048"/>
    <w:rsid w:val="00893051"/>
    <w:rsid w:val="00893719"/>
    <w:rsid w:val="00897648"/>
    <w:rsid w:val="008B3661"/>
    <w:rsid w:val="008B4DC1"/>
    <w:rsid w:val="008B4FCC"/>
    <w:rsid w:val="008B52B5"/>
    <w:rsid w:val="008C386C"/>
    <w:rsid w:val="008C4DFA"/>
    <w:rsid w:val="008D4A64"/>
    <w:rsid w:val="008D743F"/>
    <w:rsid w:val="008F196C"/>
    <w:rsid w:val="008F1A53"/>
    <w:rsid w:val="008F39B9"/>
    <w:rsid w:val="008F42FD"/>
    <w:rsid w:val="008F76BC"/>
    <w:rsid w:val="00902D7B"/>
    <w:rsid w:val="009068B2"/>
    <w:rsid w:val="00915D6A"/>
    <w:rsid w:val="00916DD7"/>
    <w:rsid w:val="00921598"/>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B79BC"/>
    <w:rsid w:val="009C21EB"/>
    <w:rsid w:val="009D21DF"/>
    <w:rsid w:val="009E5F9F"/>
    <w:rsid w:val="009E7B79"/>
    <w:rsid w:val="009F1F22"/>
    <w:rsid w:val="009F409E"/>
    <w:rsid w:val="00A01571"/>
    <w:rsid w:val="00A015B6"/>
    <w:rsid w:val="00A03140"/>
    <w:rsid w:val="00A064FF"/>
    <w:rsid w:val="00A07954"/>
    <w:rsid w:val="00A1243D"/>
    <w:rsid w:val="00A12A2F"/>
    <w:rsid w:val="00A1745C"/>
    <w:rsid w:val="00A320F9"/>
    <w:rsid w:val="00A3230A"/>
    <w:rsid w:val="00A52E09"/>
    <w:rsid w:val="00A607F2"/>
    <w:rsid w:val="00A62CC9"/>
    <w:rsid w:val="00A62FE6"/>
    <w:rsid w:val="00A65ED2"/>
    <w:rsid w:val="00A70CFC"/>
    <w:rsid w:val="00A74CE1"/>
    <w:rsid w:val="00A7712F"/>
    <w:rsid w:val="00A77F07"/>
    <w:rsid w:val="00A8466C"/>
    <w:rsid w:val="00A905E4"/>
    <w:rsid w:val="00A93C56"/>
    <w:rsid w:val="00AA3815"/>
    <w:rsid w:val="00AB31AB"/>
    <w:rsid w:val="00AB3CC5"/>
    <w:rsid w:val="00AB431F"/>
    <w:rsid w:val="00AC4BEF"/>
    <w:rsid w:val="00AC50D2"/>
    <w:rsid w:val="00AC6311"/>
    <w:rsid w:val="00AD53E0"/>
    <w:rsid w:val="00AD55C5"/>
    <w:rsid w:val="00AE11D9"/>
    <w:rsid w:val="00AE16EC"/>
    <w:rsid w:val="00AE5807"/>
    <w:rsid w:val="00AF1248"/>
    <w:rsid w:val="00AF34D1"/>
    <w:rsid w:val="00AF7F32"/>
    <w:rsid w:val="00B05993"/>
    <w:rsid w:val="00B07345"/>
    <w:rsid w:val="00B231ED"/>
    <w:rsid w:val="00B23D5D"/>
    <w:rsid w:val="00B31A95"/>
    <w:rsid w:val="00B3289E"/>
    <w:rsid w:val="00B34C86"/>
    <w:rsid w:val="00B356BC"/>
    <w:rsid w:val="00B36F98"/>
    <w:rsid w:val="00B44B27"/>
    <w:rsid w:val="00B46E15"/>
    <w:rsid w:val="00B50FA0"/>
    <w:rsid w:val="00B54B6B"/>
    <w:rsid w:val="00B54C16"/>
    <w:rsid w:val="00B576C0"/>
    <w:rsid w:val="00B70900"/>
    <w:rsid w:val="00B83A1E"/>
    <w:rsid w:val="00B87E38"/>
    <w:rsid w:val="00B908B5"/>
    <w:rsid w:val="00B95212"/>
    <w:rsid w:val="00BA36F3"/>
    <w:rsid w:val="00BB39CA"/>
    <w:rsid w:val="00BB7EAC"/>
    <w:rsid w:val="00BC28F7"/>
    <w:rsid w:val="00BC658D"/>
    <w:rsid w:val="00BC6713"/>
    <w:rsid w:val="00BC78E8"/>
    <w:rsid w:val="00BD2CC5"/>
    <w:rsid w:val="00BE27F3"/>
    <w:rsid w:val="00BE30B3"/>
    <w:rsid w:val="00BE7053"/>
    <w:rsid w:val="00BF0624"/>
    <w:rsid w:val="00BF6FB2"/>
    <w:rsid w:val="00BF7DD9"/>
    <w:rsid w:val="00C11627"/>
    <w:rsid w:val="00C131A2"/>
    <w:rsid w:val="00C27225"/>
    <w:rsid w:val="00C3262D"/>
    <w:rsid w:val="00C37217"/>
    <w:rsid w:val="00C401BE"/>
    <w:rsid w:val="00C40E60"/>
    <w:rsid w:val="00C43CDA"/>
    <w:rsid w:val="00C50BC2"/>
    <w:rsid w:val="00C57847"/>
    <w:rsid w:val="00C620CF"/>
    <w:rsid w:val="00C6421B"/>
    <w:rsid w:val="00C702AF"/>
    <w:rsid w:val="00C7350A"/>
    <w:rsid w:val="00C83A0E"/>
    <w:rsid w:val="00C9140C"/>
    <w:rsid w:val="00C96A63"/>
    <w:rsid w:val="00C96C5C"/>
    <w:rsid w:val="00CA4EC5"/>
    <w:rsid w:val="00CB39A8"/>
    <w:rsid w:val="00CB41CB"/>
    <w:rsid w:val="00CC0041"/>
    <w:rsid w:val="00CC2BE8"/>
    <w:rsid w:val="00CC4C4F"/>
    <w:rsid w:val="00CC5697"/>
    <w:rsid w:val="00CD0D22"/>
    <w:rsid w:val="00CE0B2E"/>
    <w:rsid w:val="00CF19B9"/>
    <w:rsid w:val="00CF38DC"/>
    <w:rsid w:val="00CF435B"/>
    <w:rsid w:val="00D02A74"/>
    <w:rsid w:val="00D03EEE"/>
    <w:rsid w:val="00D15C01"/>
    <w:rsid w:val="00D15CC8"/>
    <w:rsid w:val="00D230A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3AA2"/>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35B2"/>
    <w:rsid w:val="00E17112"/>
    <w:rsid w:val="00E33DE2"/>
    <w:rsid w:val="00E40C5F"/>
    <w:rsid w:val="00E41620"/>
    <w:rsid w:val="00E45DBB"/>
    <w:rsid w:val="00E45EB9"/>
    <w:rsid w:val="00E77D4A"/>
    <w:rsid w:val="00E804A0"/>
    <w:rsid w:val="00E84C6E"/>
    <w:rsid w:val="00E945C7"/>
    <w:rsid w:val="00EA056A"/>
    <w:rsid w:val="00EA31EC"/>
    <w:rsid w:val="00EA4384"/>
    <w:rsid w:val="00EB0897"/>
    <w:rsid w:val="00EB6224"/>
    <w:rsid w:val="00ED2B68"/>
    <w:rsid w:val="00ED3B98"/>
    <w:rsid w:val="00ED470B"/>
    <w:rsid w:val="00ED6985"/>
    <w:rsid w:val="00EE6C48"/>
    <w:rsid w:val="00EF0E75"/>
    <w:rsid w:val="00EF1473"/>
    <w:rsid w:val="00EF38D6"/>
    <w:rsid w:val="00EF56EA"/>
    <w:rsid w:val="00F02727"/>
    <w:rsid w:val="00F03370"/>
    <w:rsid w:val="00F0541B"/>
    <w:rsid w:val="00F078E0"/>
    <w:rsid w:val="00F1560A"/>
    <w:rsid w:val="00F16F70"/>
    <w:rsid w:val="00F21F56"/>
    <w:rsid w:val="00F2545B"/>
    <w:rsid w:val="00F31803"/>
    <w:rsid w:val="00F32BF8"/>
    <w:rsid w:val="00F334EC"/>
    <w:rsid w:val="00F36398"/>
    <w:rsid w:val="00F47083"/>
    <w:rsid w:val="00F5012C"/>
    <w:rsid w:val="00F52563"/>
    <w:rsid w:val="00F573AF"/>
    <w:rsid w:val="00F57A1B"/>
    <w:rsid w:val="00F60FF8"/>
    <w:rsid w:val="00F642BE"/>
    <w:rsid w:val="00F66C69"/>
    <w:rsid w:val="00F66DC8"/>
    <w:rsid w:val="00F75B6D"/>
    <w:rsid w:val="00F80734"/>
    <w:rsid w:val="00F8315F"/>
    <w:rsid w:val="00F843B5"/>
    <w:rsid w:val="00F93BDE"/>
    <w:rsid w:val="00FA094A"/>
    <w:rsid w:val="00FA720C"/>
    <w:rsid w:val="00FB784C"/>
    <w:rsid w:val="00FC002A"/>
    <w:rsid w:val="00FC7D41"/>
    <w:rsid w:val="00FD0187"/>
    <w:rsid w:val="00FD7960"/>
    <w:rsid w:val="00FE31BD"/>
    <w:rsid w:val="00FE6315"/>
    <w:rsid w:val="00FF0B4F"/>
    <w:rsid w:val="00FF1558"/>
    <w:rsid w:val="00FF7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E427"/>
  <w15:docId w15:val="{82388745-FA43-42C0-86AC-F18B7EFD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61D"/>
    <w:pPr>
      <w:suppressAutoHyphens/>
      <w:spacing w:after="120"/>
      <w:jc w:val="both"/>
    </w:pPr>
    <w:rPr>
      <w:lang w:val="en-GB" w:eastAsia="ar-SA"/>
    </w:rPr>
  </w:style>
  <w:style w:type="paragraph" w:styleId="Heading1">
    <w:name w:val="heading 1"/>
    <w:basedOn w:val="Normal"/>
    <w:next w:val="Normal"/>
    <w:link w:val="Heading1Char"/>
    <w:qFormat/>
    <w:rsid w:val="00644A54"/>
    <w:pPr>
      <w:keepNext/>
      <w:keepLines/>
      <w:numPr>
        <w:numId w:val="22"/>
      </w:numPr>
      <w:spacing w:before="240" w:after="260" w:line="300" w:lineRule="exact"/>
      <w:outlineLvl w:val="0"/>
    </w:pPr>
    <w:rPr>
      <w:b/>
      <w:bCs/>
      <w:kern w:val="1"/>
      <w:sz w:val="30"/>
      <w:szCs w:val="32"/>
    </w:rPr>
  </w:style>
  <w:style w:type="paragraph" w:styleId="Heading2">
    <w:name w:val="heading 2"/>
    <w:basedOn w:val="Normal"/>
    <w:next w:val="Normal"/>
    <w:qFormat/>
    <w:rsid w:val="0003409F"/>
    <w:pPr>
      <w:keepNext/>
      <w:keepLines/>
      <w:numPr>
        <w:ilvl w:val="1"/>
        <w:numId w:val="22"/>
      </w:numPr>
      <w:spacing w:before="260" w:after="260"/>
      <w:outlineLvl w:val="1"/>
    </w:pPr>
    <w:rPr>
      <w:b/>
      <w:bCs/>
      <w:sz w:val="26"/>
      <w:szCs w:val="26"/>
    </w:rPr>
  </w:style>
  <w:style w:type="paragraph" w:styleId="Heading3">
    <w:name w:val="heading 3"/>
    <w:basedOn w:val="Normal"/>
    <w:next w:val="Normal"/>
    <w:qFormat/>
    <w:rsid w:val="00F02727"/>
    <w:pPr>
      <w:keepNext/>
      <w:keepLines/>
      <w:numPr>
        <w:ilvl w:val="2"/>
        <w:numId w:val="22"/>
      </w:numPr>
      <w:spacing w:before="240"/>
      <w:outlineLvl w:val="2"/>
    </w:pPr>
    <w:rPr>
      <w:b/>
      <w:bCs/>
      <w:kern w:val="1"/>
    </w:rPr>
  </w:style>
  <w:style w:type="paragraph" w:styleId="Heading4">
    <w:name w:val="heading 4"/>
    <w:basedOn w:val="Normal"/>
    <w:next w:val="Normal"/>
    <w:qFormat/>
    <w:rsid w:val="00F02727"/>
    <w:pPr>
      <w:keepNext/>
      <w:keepLines/>
      <w:numPr>
        <w:ilvl w:val="3"/>
        <w:numId w:val="22"/>
      </w:numPr>
      <w:spacing w:before="260" w:after="260"/>
      <w:outlineLvl w:val="3"/>
    </w:pPr>
    <w:rPr>
      <w:b/>
      <w:bCs/>
      <w:kern w:val="1"/>
    </w:rPr>
  </w:style>
  <w:style w:type="paragraph" w:styleId="Heading5">
    <w:name w:val="heading 5"/>
    <w:basedOn w:val="Heading4"/>
    <w:next w:val="Normal"/>
    <w:qFormat/>
    <w:rsid w:val="00F02727"/>
    <w:pPr>
      <w:numPr>
        <w:ilvl w:val="4"/>
      </w:numPr>
      <w:outlineLvl w:val="4"/>
    </w:pPr>
  </w:style>
  <w:style w:type="paragraph" w:styleId="Heading6">
    <w:name w:val="heading 6"/>
    <w:basedOn w:val="Heading4"/>
    <w:next w:val="Normal"/>
    <w:qFormat/>
    <w:rsid w:val="00F02727"/>
    <w:pPr>
      <w:numPr>
        <w:ilvl w:val="5"/>
      </w:numPr>
      <w:outlineLvl w:val="5"/>
    </w:pPr>
  </w:style>
  <w:style w:type="paragraph" w:styleId="Heading7">
    <w:name w:val="heading 7"/>
    <w:basedOn w:val="Heading4"/>
    <w:next w:val="Normal"/>
    <w:qFormat/>
    <w:rsid w:val="00F02727"/>
    <w:pPr>
      <w:numPr>
        <w:ilvl w:val="6"/>
      </w:numPr>
      <w:outlineLvl w:val="6"/>
    </w:pPr>
  </w:style>
  <w:style w:type="paragraph" w:styleId="Heading8">
    <w:name w:val="heading 8"/>
    <w:basedOn w:val="Heading4"/>
    <w:next w:val="Normal"/>
    <w:qFormat/>
    <w:rsid w:val="00F02727"/>
    <w:pPr>
      <w:numPr>
        <w:ilvl w:val="7"/>
      </w:numPr>
      <w:outlineLvl w:val="7"/>
    </w:pPr>
  </w:style>
  <w:style w:type="paragraph" w:styleId="Heading9">
    <w:name w:val="heading 9"/>
    <w:basedOn w:val="Heading4"/>
    <w:next w:val="Normal"/>
    <w:qFormat/>
    <w:rsid w:val="00F0272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A31EC"/>
    <w:rPr>
      <w:b/>
      <w:bCs/>
    </w:rPr>
  </w:style>
  <w:style w:type="character" w:customStyle="1" w:styleId="FootnoteCharacters">
    <w:name w:val="Footnote Characters"/>
    <w:rsid w:val="003D6E64"/>
    <w:rPr>
      <w:rFonts w:ascii="Times New Roman" w:hAnsi="Times New Roman"/>
      <w:sz w:val="18"/>
      <w:szCs w:val="18"/>
      <w:vertAlign w:val="superscript"/>
    </w:rPr>
  </w:style>
  <w:style w:type="character" w:styleId="PageNumber">
    <w:name w:val="page number"/>
    <w:basedOn w:val="DefaultParagraphFont"/>
    <w:rsid w:val="003D6E64"/>
  </w:style>
  <w:style w:type="character" w:styleId="Hyperlink">
    <w:name w:val="Hyperlink"/>
    <w:uiPriority w:val="99"/>
    <w:rsid w:val="003D6E64"/>
    <w:rPr>
      <w:color w:val="0000FF"/>
      <w:u w:val="single"/>
    </w:rPr>
  </w:style>
  <w:style w:type="paragraph" w:styleId="Header">
    <w:name w:val="header"/>
    <w:basedOn w:val="Normal"/>
    <w:rsid w:val="00F02727"/>
    <w:pPr>
      <w:tabs>
        <w:tab w:val="center" w:pos="4320"/>
        <w:tab w:val="right" w:pos="8640"/>
      </w:tabs>
    </w:pPr>
  </w:style>
  <w:style w:type="table" w:styleId="TableGrid">
    <w:name w:val="Table Grid"/>
    <w:basedOn w:val="TableNormal"/>
    <w:rsid w:val="0097374A"/>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A01571"/>
    <w:pPr>
      <w:spacing w:line="100" w:lineRule="atLeast"/>
      <w:jc w:val="left"/>
    </w:pPr>
    <w:rPr>
      <w:sz w:val="18"/>
      <w:szCs w:val="18"/>
    </w:rPr>
  </w:style>
  <w:style w:type="paragraph" w:customStyle="1" w:styleId="Index">
    <w:name w:val="Index"/>
    <w:basedOn w:val="Normal"/>
    <w:pPr>
      <w:suppressLineNumbers/>
    </w:pPr>
    <w:rPr>
      <w:rFonts w:cs="Tahoma"/>
    </w:rPr>
  </w:style>
  <w:style w:type="paragraph" w:styleId="Footer">
    <w:name w:val="footer"/>
    <w:basedOn w:val="Normal"/>
    <w:pPr>
      <w:jc w:val="center"/>
    </w:pPr>
  </w:style>
  <w:style w:type="paragraph" w:customStyle="1" w:styleId="TableText">
    <w:name w:val="Table Text"/>
    <w:basedOn w:val="Normal"/>
    <w:pPr>
      <w:spacing w:before="60" w:after="60"/>
      <w:jc w:val="left"/>
    </w:pPr>
    <w:rPr>
      <w:rFonts w:cs="Palatino"/>
      <w:spacing w:val="-5"/>
      <w:lang w:val="en-US"/>
    </w:rPr>
  </w:style>
  <w:style w:type="paragraph" w:styleId="FootnoteText">
    <w:name w:val="footnote text"/>
    <w:basedOn w:val="Normal"/>
    <w:semiHidden/>
    <w:rsid w:val="00A01571"/>
    <w:pPr>
      <w:spacing w:line="220" w:lineRule="exact"/>
      <w:ind w:left="240" w:hanging="240"/>
    </w:pPr>
    <w:rPr>
      <w:sz w:val="18"/>
      <w:szCs w:val="18"/>
    </w:rPr>
  </w:style>
  <w:style w:type="paragraph" w:styleId="EndnoteText">
    <w:name w:val="endnote text"/>
    <w:basedOn w:val="Normal"/>
    <w:semiHidden/>
    <w:rsid w:val="00A01571"/>
    <w:pPr>
      <w:spacing w:line="220" w:lineRule="exact"/>
      <w:ind w:left="240" w:hanging="240"/>
    </w:pPr>
    <w:rPr>
      <w:sz w:val="18"/>
      <w:szCs w:val="18"/>
    </w:rPr>
  </w:style>
  <w:style w:type="paragraph" w:styleId="TOC1">
    <w:name w:val="toc 1"/>
    <w:basedOn w:val="Normal"/>
    <w:next w:val="Normal"/>
    <w:uiPriority w:val="39"/>
    <w:pPr>
      <w:spacing w:before="120"/>
      <w:jc w:val="left"/>
    </w:pPr>
    <w:rPr>
      <w:bCs/>
      <w:sz w:val="26"/>
      <w:szCs w:val="24"/>
    </w:rPr>
  </w:style>
  <w:style w:type="paragraph" w:styleId="TOC2">
    <w:name w:val="toc 2"/>
    <w:basedOn w:val="Normal"/>
    <w:next w:val="Normal"/>
    <w:uiPriority w:val="39"/>
    <w:pPr>
      <w:ind w:left="220"/>
      <w:jc w:val="left"/>
    </w:pPr>
    <w:rPr>
      <w:sz w:val="24"/>
      <w:szCs w:val="24"/>
    </w:rPr>
  </w:style>
  <w:style w:type="paragraph" w:styleId="TOC3">
    <w:name w:val="toc 3"/>
    <w:basedOn w:val="Normal"/>
    <w:next w:val="Normal"/>
    <w:uiPriority w:val="39"/>
    <w:pPr>
      <w:ind w:left="440"/>
      <w:jc w:val="left"/>
    </w:pPr>
    <w:rPr>
      <w:szCs w:val="24"/>
    </w:rPr>
  </w:style>
  <w:style w:type="paragraph" w:styleId="TOC4">
    <w:name w:val="toc 4"/>
    <w:basedOn w:val="Normal"/>
    <w:next w:val="Normal"/>
    <w:uiPriority w:val="39"/>
    <w:pPr>
      <w:ind w:left="660"/>
      <w:jc w:val="left"/>
    </w:pPr>
    <w:rPr>
      <w:sz w:val="18"/>
      <w:szCs w:val="21"/>
    </w:rPr>
  </w:style>
  <w:style w:type="paragraph" w:styleId="TOC5">
    <w:name w:val="toc 5"/>
    <w:basedOn w:val="Normal"/>
    <w:next w:val="Normal"/>
    <w:semiHidden/>
    <w:pPr>
      <w:ind w:left="880"/>
      <w:jc w:val="left"/>
    </w:pPr>
    <w:rPr>
      <w:sz w:val="18"/>
      <w:szCs w:val="21"/>
    </w:rPr>
  </w:style>
  <w:style w:type="paragraph" w:styleId="TOC6">
    <w:name w:val="toc 6"/>
    <w:basedOn w:val="Normal"/>
    <w:next w:val="Normal"/>
    <w:semiHidden/>
    <w:pPr>
      <w:ind w:left="1100"/>
      <w:jc w:val="left"/>
    </w:pPr>
    <w:rPr>
      <w:sz w:val="18"/>
      <w:szCs w:val="21"/>
    </w:rPr>
  </w:style>
  <w:style w:type="paragraph" w:styleId="TOC7">
    <w:name w:val="toc 7"/>
    <w:basedOn w:val="Normal"/>
    <w:next w:val="Normal"/>
    <w:semiHidden/>
    <w:pPr>
      <w:ind w:left="1320"/>
      <w:jc w:val="left"/>
    </w:pPr>
    <w:rPr>
      <w:sz w:val="18"/>
      <w:szCs w:val="21"/>
    </w:rPr>
  </w:style>
  <w:style w:type="paragraph" w:styleId="TOC8">
    <w:name w:val="toc 8"/>
    <w:basedOn w:val="Normal"/>
    <w:next w:val="Normal"/>
    <w:semiHidden/>
    <w:pPr>
      <w:ind w:left="1540"/>
      <w:jc w:val="left"/>
    </w:pPr>
    <w:rPr>
      <w:sz w:val="18"/>
      <w:szCs w:val="21"/>
    </w:rPr>
  </w:style>
  <w:style w:type="paragraph" w:styleId="TOC9">
    <w:name w:val="toc 9"/>
    <w:basedOn w:val="Normal"/>
    <w:next w:val="Normal"/>
    <w:semiHidden/>
    <w:pPr>
      <w:ind w:left="1760"/>
      <w:jc w:val="left"/>
    </w:pPr>
    <w:rPr>
      <w:sz w:val="18"/>
      <w:szCs w:val="21"/>
    </w:rPr>
  </w:style>
  <w:style w:type="paragraph" w:styleId="Title">
    <w:name w:val="Title"/>
    <w:basedOn w:val="Normal"/>
    <w:next w:val="Normal"/>
    <w:qFormat/>
    <w:rsid w:val="00770FD1"/>
    <w:pPr>
      <w:pBdr>
        <w:top w:val="single" w:sz="4" w:space="1" w:color="000000"/>
      </w:pBdr>
      <w:jc w:val="center"/>
    </w:pPr>
    <w:rPr>
      <w:rFonts w:cs="Palatino Linotype"/>
      <w:b/>
      <w:bCs/>
      <w:sz w:val="44"/>
      <w:szCs w:val="44"/>
    </w:rPr>
  </w:style>
  <w:style w:type="paragraph" w:customStyle="1" w:styleId="Abstract">
    <w:name w:val="Abstract"/>
    <w:basedOn w:val="Normal"/>
    <w:rsid w:val="00A01571"/>
    <w:pPr>
      <w:spacing w:after="260" w:line="220" w:lineRule="exact"/>
      <w:ind w:left="1100" w:hanging="1100"/>
    </w:pPr>
    <w:rPr>
      <w:sz w:val="18"/>
      <w:szCs w:val="18"/>
    </w:rPr>
  </w:style>
  <w:style w:type="paragraph" w:customStyle="1" w:styleId="Figure">
    <w:name w:val="Figure"/>
    <w:basedOn w:val="Normal"/>
    <w:next w:val="Normal"/>
    <w:rsid w:val="00400507"/>
    <w:pPr>
      <w:keepNext/>
      <w:spacing w:before="120" w:after="0"/>
      <w:jc w:val="center"/>
    </w:pPr>
  </w:style>
  <w:style w:type="paragraph" w:customStyle="1" w:styleId="Equation">
    <w:name w:val="Equation"/>
    <w:basedOn w:val="Normal"/>
    <w:pPr>
      <w:tabs>
        <w:tab w:val="right" w:pos="6700"/>
      </w:tabs>
      <w:spacing w:before="120" w:line="100" w:lineRule="atLeast"/>
      <w:ind w:left="357"/>
    </w:pPr>
  </w:style>
  <w:style w:type="paragraph" w:customStyle="1" w:styleId="Appendix">
    <w:name w:val="Appendix"/>
    <w:basedOn w:val="Normal"/>
    <w:rsid w:val="00A01571"/>
    <w:pPr>
      <w:spacing w:line="220" w:lineRule="exact"/>
      <w:ind w:firstLine="240"/>
    </w:pPr>
    <w:rPr>
      <w:sz w:val="18"/>
      <w:szCs w:val="18"/>
    </w:rPr>
  </w:style>
  <w:style w:type="paragraph" w:customStyle="1" w:styleId="Notes">
    <w:name w:val="Notes"/>
    <w:basedOn w:val="Normal"/>
    <w:rsid w:val="00A01571"/>
    <w:pPr>
      <w:spacing w:line="220" w:lineRule="exact"/>
      <w:ind w:left="240" w:hanging="240"/>
    </w:pPr>
    <w:rPr>
      <w:sz w:val="18"/>
      <w:szCs w:val="18"/>
    </w:rPr>
  </w:style>
  <w:style w:type="paragraph" w:customStyle="1" w:styleId="reflist">
    <w:name w:val="reflist"/>
    <w:basedOn w:val="LISTnum"/>
    <w:rsid w:val="002F415B"/>
    <w:pPr>
      <w:numPr>
        <w:numId w:val="3"/>
      </w:numPr>
      <w:ind w:left="301" w:hanging="301"/>
      <w:jc w:val="both"/>
    </w:pPr>
  </w:style>
  <w:style w:type="paragraph" w:customStyle="1" w:styleId="LISTnum">
    <w:name w:val="LISTnum"/>
    <w:basedOn w:val="Normal"/>
    <w:rsid w:val="005D0205"/>
    <w:pPr>
      <w:suppressAutoHyphens w:val="0"/>
      <w:spacing w:before="120"/>
      <w:ind w:left="301" w:hanging="301"/>
      <w:jc w:val="left"/>
    </w:pPr>
    <w:rPr>
      <w:lang w:eastAsia="en-US"/>
    </w:rPr>
  </w:style>
  <w:style w:type="paragraph" w:styleId="DocumentMap">
    <w:name w:val="Document Map"/>
    <w:basedOn w:val="Normal"/>
    <w:pPr>
      <w:shd w:val="clear" w:color="auto" w:fill="000080"/>
      <w:spacing w:line="240" w:lineRule="atLeast"/>
      <w:ind w:firstLine="301"/>
    </w:pPr>
    <w:rPr>
      <w:rFonts w:ascii="Tahoma" w:hAnsi="Tahoma" w:cs="Tahoma"/>
    </w:rPr>
  </w:style>
  <w:style w:type="paragraph" w:customStyle="1" w:styleId="superscript">
    <w:name w:val="superscript"/>
    <w:basedOn w:val="Normal"/>
    <w:next w:val="Normal"/>
    <w:pPr>
      <w:tabs>
        <w:tab w:val="left" w:pos="720"/>
      </w:tabs>
      <w:overflowPunct w:val="0"/>
      <w:autoSpaceDE w:val="0"/>
      <w:spacing w:line="240" w:lineRule="atLeast"/>
      <w:ind w:firstLine="301"/>
      <w:textAlignment w:val="baseline"/>
    </w:pPr>
    <w:rPr>
      <w:vertAlign w:val="superscript"/>
    </w:rPr>
  </w:style>
  <w:style w:type="paragraph" w:styleId="TableofFigures">
    <w:name w:val="table of figures"/>
    <w:basedOn w:val="Normal"/>
    <w:next w:val="Normal"/>
    <w:uiPriority w:val="99"/>
    <w:rsid w:val="00861162"/>
    <w:pPr>
      <w:tabs>
        <w:tab w:val="right" w:leader="dot" w:pos="9648"/>
      </w:tabs>
      <w:spacing w:line="240" w:lineRule="atLeast"/>
      <w:ind w:left="480" w:hanging="480"/>
    </w:pPr>
    <w:rPr>
      <w:szCs w:val="22"/>
    </w:rPr>
  </w:style>
  <w:style w:type="paragraph" w:customStyle="1" w:styleId="Head0">
    <w:name w:val="Head0"/>
    <w:basedOn w:val="Heading1"/>
    <w:next w:val="Normal"/>
    <w:rsid w:val="00F02727"/>
    <w:pPr>
      <w:numPr>
        <w:numId w:val="0"/>
      </w:numPr>
    </w:pPr>
  </w:style>
  <w:style w:type="paragraph" w:customStyle="1" w:styleId="DocTitle">
    <w:name w:val="DocTitle"/>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rsid w:val="00DB0F81"/>
    <w:pPr>
      <w:spacing w:before="120" w:line="100" w:lineRule="atLeast"/>
      <w:jc w:val="center"/>
    </w:pPr>
    <w:rPr>
      <w:bCs/>
      <w:szCs w:val="22"/>
    </w:rPr>
  </w:style>
  <w:style w:type="paragraph" w:customStyle="1" w:styleId="ProgCode">
    <w:name w:val="ProgCode"/>
    <w:basedOn w:val="Normal"/>
    <w:rsid w:val="00DB0F81"/>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rsid w:val="005D0205"/>
    <w:pPr>
      <w:suppressAutoHyphens w:val="0"/>
      <w:spacing w:before="120"/>
      <w:ind w:left="301" w:hanging="301"/>
      <w:jc w:val="left"/>
    </w:pPr>
    <w:rPr>
      <w:lang w:eastAsia="en-US"/>
    </w:rPr>
  </w:style>
  <w:style w:type="paragraph" w:customStyle="1" w:styleId="LISTalph">
    <w:name w:val="LISTalph"/>
    <w:basedOn w:val="Normal"/>
    <w:rsid w:val="005D0205"/>
    <w:pPr>
      <w:suppressAutoHyphens w:val="0"/>
      <w:spacing w:before="120"/>
      <w:ind w:left="301" w:hanging="301"/>
      <w:jc w:val="left"/>
    </w:pPr>
    <w:rPr>
      <w:lang w:eastAsia="en-US"/>
    </w:rPr>
  </w:style>
  <w:style w:type="character" w:styleId="CommentReference">
    <w:name w:val="annotation reference"/>
    <w:rsid w:val="008F196C"/>
    <w:rPr>
      <w:sz w:val="16"/>
      <w:szCs w:val="16"/>
    </w:rPr>
  </w:style>
  <w:style w:type="paragraph" w:styleId="CommentText">
    <w:name w:val="annotation text"/>
    <w:basedOn w:val="Normal"/>
    <w:link w:val="CommentTextChar"/>
    <w:rsid w:val="008F196C"/>
  </w:style>
  <w:style w:type="character" w:customStyle="1" w:styleId="CommentTextChar">
    <w:name w:val="Comment Text Char"/>
    <w:link w:val="CommentText"/>
    <w:rsid w:val="008F196C"/>
    <w:rPr>
      <w:lang w:val="en-GB" w:eastAsia="ar-SA"/>
    </w:rPr>
  </w:style>
  <w:style w:type="paragraph" w:styleId="CommentSubject">
    <w:name w:val="annotation subject"/>
    <w:basedOn w:val="CommentText"/>
    <w:next w:val="CommentText"/>
    <w:link w:val="CommentSubjectChar"/>
    <w:rsid w:val="008F196C"/>
    <w:rPr>
      <w:b/>
      <w:bCs/>
    </w:rPr>
  </w:style>
  <w:style w:type="character" w:customStyle="1" w:styleId="CommentSubjectChar">
    <w:name w:val="Comment Subject Char"/>
    <w:link w:val="CommentSubject"/>
    <w:rsid w:val="008F196C"/>
    <w:rPr>
      <w:b/>
      <w:bCs/>
      <w:lang w:val="en-GB" w:eastAsia="ar-SA"/>
    </w:rPr>
  </w:style>
  <w:style w:type="paragraph" w:styleId="BalloonText">
    <w:name w:val="Balloon Text"/>
    <w:basedOn w:val="Normal"/>
    <w:link w:val="BalloonTextChar"/>
    <w:rsid w:val="008F196C"/>
    <w:pPr>
      <w:spacing w:after="0"/>
    </w:pPr>
    <w:rPr>
      <w:rFonts w:ascii="Tahoma" w:hAnsi="Tahoma" w:cs="Tahoma"/>
      <w:sz w:val="16"/>
      <w:szCs w:val="16"/>
    </w:rPr>
  </w:style>
  <w:style w:type="character" w:customStyle="1" w:styleId="BalloonTextChar">
    <w:name w:val="Balloon Text Char"/>
    <w:link w:val="BalloonText"/>
    <w:rsid w:val="008F196C"/>
    <w:rPr>
      <w:rFonts w:ascii="Tahoma" w:hAnsi="Tahoma" w:cs="Tahoma"/>
      <w:sz w:val="16"/>
      <w:szCs w:val="16"/>
      <w:lang w:val="en-GB" w:eastAsia="ar-SA"/>
    </w:rPr>
  </w:style>
  <w:style w:type="paragraph" w:styleId="Bibliography">
    <w:name w:val="Bibliography"/>
    <w:basedOn w:val="Normal"/>
    <w:next w:val="Normal"/>
    <w:uiPriority w:val="37"/>
    <w:unhideWhenUsed/>
    <w:rsid w:val="006B2EB5"/>
  </w:style>
  <w:style w:type="character" w:customStyle="1" w:styleId="Heading1Char">
    <w:name w:val="Heading 1 Char"/>
    <w:basedOn w:val="DefaultParagraphFont"/>
    <w:link w:val="Heading1"/>
    <w:rsid w:val="00644A54"/>
    <w:rPr>
      <w:b/>
      <w:bCs/>
      <w:kern w:val="1"/>
      <w:sz w:val="30"/>
      <w:szCs w:val="32"/>
      <w:lang w:val="en-GB" w:eastAsia="ar-SA"/>
    </w:rPr>
  </w:style>
  <w:style w:type="paragraph" w:styleId="TOAHeading">
    <w:name w:val="toa heading"/>
    <w:basedOn w:val="Normal"/>
    <w:next w:val="Normal"/>
    <w:uiPriority w:val="99"/>
    <w:rsid w:val="006B2EB5"/>
    <w:pPr>
      <w:spacing w:before="120"/>
    </w:pPr>
    <w:rPr>
      <w:rFonts w:ascii="Cambria" w:hAnsi="Cambria"/>
      <w:b/>
      <w:bCs/>
      <w:sz w:val="24"/>
      <w:szCs w:val="24"/>
    </w:rPr>
  </w:style>
  <w:style w:type="paragraph" w:styleId="TableofAuthorities">
    <w:name w:val="table of authorities"/>
    <w:basedOn w:val="Normal"/>
    <w:next w:val="Normal"/>
    <w:uiPriority w:val="99"/>
    <w:rsid w:val="006B2EB5"/>
    <w:pPr>
      <w:ind w:left="220" w:hanging="220"/>
    </w:pPr>
  </w:style>
  <w:style w:type="character" w:styleId="PlaceholderText">
    <w:name w:val="Placeholder Text"/>
    <w:basedOn w:val="DefaultParagraphFont"/>
    <w:uiPriority w:val="99"/>
    <w:semiHidden/>
    <w:rsid w:val="00C401BE"/>
    <w:rPr>
      <w:color w:val="808080"/>
    </w:rPr>
  </w:style>
  <w:style w:type="paragraph" w:styleId="ListParagraph">
    <w:name w:val="List Paragraph"/>
    <w:basedOn w:val="Normal"/>
    <w:uiPriority w:val="34"/>
    <w:qFormat/>
    <w:rsid w:val="00A03140"/>
    <w:pPr>
      <w:ind w:left="720"/>
      <w:contextualSpacing/>
    </w:pPr>
  </w:style>
  <w:style w:type="paragraph" w:customStyle="1" w:styleId="tablecolhead">
    <w:name w:val="table col head"/>
    <w:basedOn w:val="Normal"/>
    <w:rsid w:val="009F1F22"/>
    <w:pPr>
      <w:suppressAutoHyphens w:val="0"/>
      <w:spacing w:after="0"/>
      <w:jc w:val="center"/>
    </w:pPr>
    <w:rPr>
      <w:rFonts w:eastAsia="SimSun"/>
      <w:b/>
      <w:bCs/>
      <w:sz w:val="16"/>
      <w:szCs w:val="16"/>
      <w:lang w:val="en-US" w:eastAsia="en-US"/>
    </w:rPr>
  </w:style>
  <w:style w:type="paragraph" w:customStyle="1" w:styleId="tablecopy">
    <w:name w:val="table copy"/>
    <w:rsid w:val="009F1F22"/>
    <w:pPr>
      <w:jc w:val="both"/>
    </w:pPr>
    <w:rPr>
      <w:rFonts w:eastAsia="SimSun"/>
      <w:noProof/>
      <w:sz w:val="16"/>
      <w:szCs w:val="16"/>
    </w:rPr>
  </w:style>
  <w:style w:type="character" w:styleId="FootnoteReference">
    <w:name w:val="footnote reference"/>
    <w:basedOn w:val="DefaultParagraphFont"/>
    <w:rsid w:val="00A12A2F"/>
    <w:rPr>
      <w:vertAlign w:val="superscript"/>
    </w:rPr>
  </w:style>
  <w:style w:type="paragraph" w:styleId="Subtitle">
    <w:name w:val="Subtitle"/>
    <w:basedOn w:val="Normal"/>
    <w:next w:val="Normal"/>
    <w:link w:val="SubtitleChar"/>
    <w:qFormat/>
    <w:rsid w:val="0003409F"/>
    <w:pPr>
      <w:numPr>
        <w:ilvl w:val="1"/>
      </w:numPr>
      <w:spacing w:after="160"/>
      <w:jc w:val="center"/>
    </w:pPr>
    <w:rPr>
      <w:rFonts w:asciiTheme="majorBidi" w:eastAsiaTheme="minorEastAsia" w:hAnsiTheme="majorBidi" w:cstheme="minorBidi"/>
      <w:color w:val="5A5A5A" w:themeColor="text1" w:themeTint="A5"/>
      <w:spacing w:val="15"/>
      <w:szCs w:val="22"/>
    </w:rPr>
  </w:style>
  <w:style w:type="character" w:customStyle="1" w:styleId="SubtitleChar">
    <w:name w:val="Subtitle Char"/>
    <w:basedOn w:val="DefaultParagraphFont"/>
    <w:link w:val="Subtitle"/>
    <w:rsid w:val="0003409F"/>
    <w:rPr>
      <w:rFonts w:asciiTheme="majorBidi" w:eastAsiaTheme="minorEastAsia" w:hAnsiTheme="majorBidi" w:cstheme="minorBidi"/>
      <w:color w:val="5A5A5A" w:themeColor="text1" w:themeTint="A5"/>
      <w:spacing w:val="15"/>
      <w:sz w:val="22"/>
      <w:szCs w:val="22"/>
      <w:lang w:val="en-GB" w:eastAsia="ar-SA"/>
    </w:rPr>
  </w:style>
  <w:style w:type="paragraph" w:styleId="HTMLPreformatted">
    <w:name w:val="HTML Preformatted"/>
    <w:basedOn w:val="Normal"/>
    <w:link w:val="HTMLPreformattedChar"/>
    <w:uiPriority w:val="99"/>
    <w:semiHidden/>
    <w:unhideWhenUsed/>
    <w:rsid w:val="00796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796E76"/>
    <w:rPr>
      <w:rFonts w:ascii="Courier New" w:hAnsi="Courier New" w:cs="Courier New"/>
    </w:rPr>
  </w:style>
  <w:style w:type="character" w:customStyle="1" w:styleId="hljs-type">
    <w:name w:val="hljs-type"/>
    <w:basedOn w:val="DefaultParagraphFont"/>
    <w:rsid w:val="00565A82"/>
  </w:style>
  <w:style w:type="character" w:customStyle="1" w:styleId="hljs-title">
    <w:name w:val="hljs-title"/>
    <w:basedOn w:val="DefaultParagraphFont"/>
    <w:rsid w:val="00565A82"/>
  </w:style>
  <w:style w:type="character" w:customStyle="1" w:styleId="hljs-params">
    <w:name w:val="hljs-params"/>
    <w:basedOn w:val="DefaultParagraphFont"/>
    <w:rsid w:val="00565A82"/>
  </w:style>
  <w:style w:type="character" w:customStyle="1" w:styleId="hljs-keyword">
    <w:name w:val="hljs-keyword"/>
    <w:basedOn w:val="DefaultParagraphFont"/>
    <w:rsid w:val="00565A82"/>
  </w:style>
  <w:style w:type="character" w:customStyle="1" w:styleId="hljs-number">
    <w:name w:val="hljs-number"/>
    <w:basedOn w:val="DefaultParagraphFont"/>
    <w:rsid w:val="00565A82"/>
  </w:style>
  <w:style w:type="character" w:styleId="Strong">
    <w:name w:val="Strong"/>
    <w:basedOn w:val="DefaultParagraphFont"/>
    <w:uiPriority w:val="22"/>
    <w:qFormat/>
    <w:rsid w:val="004A1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47736">
      <w:bodyDiv w:val="1"/>
      <w:marLeft w:val="0"/>
      <w:marRight w:val="0"/>
      <w:marTop w:val="0"/>
      <w:marBottom w:val="0"/>
      <w:divBdr>
        <w:top w:val="none" w:sz="0" w:space="0" w:color="auto"/>
        <w:left w:val="none" w:sz="0" w:space="0" w:color="auto"/>
        <w:bottom w:val="none" w:sz="0" w:space="0" w:color="auto"/>
        <w:right w:val="none" w:sz="0" w:space="0" w:color="auto"/>
      </w:divBdr>
    </w:div>
    <w:div w:id="244219538">
      <w:bodyDiv w:val="1"/>
      <w:marLeft w:val="0"/>
      <w:marRight w:val="0"/>
      <w:marTop w:val="0"/>
      <w:marBottom w:val="0"/>
      <w:divBdr>
        <w:top w:val="none" w:sz="0" w:space="0" w:color="auto"/>
        <w:left w:val="none" w:sz="0" w:space="0" w:color="auto"/>
        <w:bottom w:val="none" w:sz="0" w:space="0" w:color="auto"/>
        <w:right w:val="none" w:sz="0" w:space="0" w:color="auto"/>
      </w:divBdr>
      <w:divsChild>
        <w:div w:id="1221866777">
          <w:marLeft w:val="0"/>
          <w:marRight w:val="0"/>
          <w:marTop w:val="0"/>
          <w:marBottom w:val="0"/>
          <w:divBdr>
            <w:top w:val="none" w:sz="0" w:space="0" w:color="auto"/>
            <w:left w:val="none" w:sz="0" w:space="0" w:color="auto"/>
            <w:bottom w:val="none" w:sz="0" w:space="0" w:color="auto"/>
            <w:right w:val="none" w:sz="0" w:space="0" w:color="auto"/>
          </w:divBdr>
          <w:divsChild>
            <w:div w:id="2495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408">
      <w:bodyDiv w:val="1"/>
      <w:marLeft w:val="0"/>
      <w:marRight w:val="0"/>
      <w:marTop w:val="0"/>
      <w:marBottom w:val="0"/>
      <w:divBdr>
        <w:top w:val="none" w:sz="0" w:space="0" w:color="auto"/>
        <w:left w:val="none" w:sz="0" w:space="0" w:color="auto"/>
        <w:bottom w:val="none" w:sz="0" w:space="0" w:color="auto"/>
        <w:right w:val="none" w:sz="0" w:space="0" w:color="auto"/>
      </w:divBdr>
      <w:divsChild>
        <w:div w:id="1582370427">
          <w:marLeft w:val="0"/>
          <w:marRight w:val="0"/>
          <w:marTop w:val="0"/>
          <w:marBottom w:val="0"/>
          <w:divBdr>
            <w:top w:val="none" w:sz="0" w:space="0" w:color="auto"/>
            <w:left w:val="none" w:sz="0" w:space="0" w:color="auto"/>
            <w:bottom w:val="none" w:sz="0" w:space="0" w:color="auto"/>
            <w:right w:val="none" w:sz="0" w:space="0" w:color="auto"/>
          </w:divBdr>
        </w:div>
      </w:divsChild>
    </w:div>
    <w:div w:id="421100800">
      <w:bodyDiv w:val="1"/>
      <w:marLeft w:val="0"/>
      <w:marRight w:val="0"/>
      <w:marTop w:val="0"/>
      <w:marBottom w:val="0"/>
      <w:divBdr>
        <w:top w:val="none" w:sz="0" w:space="0" w:color="auto"/>
        <w:left w:val="none" w:sz="0" w:space="0" w:color="auto"/>
        <w:bottom w:val="none" w:sz="0" w:space="0" w:color="auto"/>
        <w:right w:val="none" w:sz="0" w:space="0" w:color="auto"/>
      </w:divBdr>
      <w:divsChild>
        <w:div w:id="1120105574">
          <w:marLeft w:val="0"/>
          <w:marRight w:val="0"/>
          <w:marTop w:val="0"/>
          <w:marBottom w:val="0"/>
          <w:divBdr>
            <w:top w:val="none" w:sz="0" w:space="0" w:color="auto"/>
            <w:left w:val="none" w:sz="0" w:space="0" w:color="auto"/>
            <w:bottom w:val="none" w:sz="0" w:space="0" w:color="auto"/>
            <w:right w:val="none" w:sz="0" w:space="0" w:color="auto"/>
          </w:divBdr>
        </w:div>
      </w:divsChild>
    </w:div>
    <w:div w:id="462891154">
      <w:bodyDiv w:val="1"/>
      <w:marLeft w:val="0"/>
      <w:marRight w:val="0"/>
      <w:marTop w:val="0"/>
      <w:marBottom w:val="0"/>
      <w:divBdr>
        <w:top w:val="none" w:sz="0" w:space="0" w:color="auto"/>
        <w:left w:val="none" w:sz="0" w:space="0" w:color="auto"/>
        <w:bottom w:val="none" w:sz="0" w:space="0" w:color="auto"/>
        <w:right w:val="none" w:sz="0" w:space="0" w:color="auto"/>
      </w:divBdr>
    </w:div>
    <w:div w:id="561674263">
      <w:bodyDiv w:val="1"/>
      <w:marLeft w:val="0"/>
      <w:marRight w:val="0"/>
      <w:marTop w:val="0"/>
      <w:marBottom w:val="0"/>
      <w:divBdr>
        <w:top w:val="none" w:sz="0" w:space="0" w:color="auto"/>
        <w:left w:val="none" w:sz="0" w:space="0" w:color="auto"/>
        <w:bottom w:val="none" w:sz="0" w:space="0" w:color="auto"/>
        <w:right w:val="none" w:sz="0" w:space="0" w:color="auto"/>
      </w:divBdr>
    </w:div>
    <w:div w:id="819805081">
      <w:bodyDiv w:val="1"/>
      <w:marLeft w:val="0"/>
      <w:marRight w:val="0"/>
      <w:marTop w:val="0"/>
      <w:marBottom w:val="0"/>
      <w:divBdr>
        <w:top w:val="none" w:sz="0" w:space="0" w:color="auto"/>
        <w:left w:val="none" w:sz="0" w:space="0" w:color="auto"/>
        <w:bottom w:val="none" w:sz="0" w:space="0" w:color="auto"/>
        <w:right w:val="none" w:sz="0" w:space="0" w:color="auto"/>
      </w:divBdr>
    </w:div>
    <w:div w:id="1014115371">
      <w:bodyDiv w:val="1"/>
      <w:marLeft w:val="0"/>
      <w:marRight w:val="0"/>
      <w:marTop w:val="0"/>
      <w:marBottom w:val="0"/>
      <w:divBdr>
        <w:top w:val="none" w:sz="0" w:space="0" w:color="auto"/>
        <w:left w:val="none" w:sz="0" w:space="0" w:color="auto"/>
        <w:bottom w:val="none" w:sz="0" w:space="0" w:color="auto"/>
        <w:right w:val="none" w:sz="0" w:space="0" w:color="auto"/>
      </w:divBdr>
      <w:divsChild>
        <w:div w:id="831259620">
          <w:marLeft w:val="0"/>
          <w:marRight w:val="0"/>
          <w:marTop w:val="0"/>
          <w:marBottom w:val="0"/>
          <w:divBdr>
            <w:top w:val="none" w:sz="0" w:space="0" w:color="auto"/>
            <w:left w:val="none" w:sz="0" w:space="0" w:color="auto"/>
            <w:bottom w:val="none" w:sz="0" w:space="0" w:color="auto"/>
            <w:right w:val="none" w:sz="0" w:space="0" w:color="auto"/>
          </w:divBdr>
        </w:div>
      </w:divsChild>
    </w:div>
    <w:div w:id="1292906105">
      <w:bodyDiv w:val="1"/>
      <w:marLeft w:val="0"/>
      <w:marRight w:val="0"/>
      <w:marTop w:val="0"/>
      <w:marBottom w:val="0"/>
      <w:divBdr>
        <w:top w:val="none" w:sz="0" w:space="0" w:color="auto"/>
        <w:left w:val="none" w:sz="0" w:space="0" w:color="auto"/>
        <w:bottom w:val="none" w:sz="0" w:space="0" w:color="auto"/>
        <w:right w:val="none" w:sz="0" w:space="0" w:color="auto"/>
      </w:divBdr>
    </w:div>
    <w:div w:id="1439132384">
      <w:bodyDiv w:val="1"/>
      <w:marLeft w:val="0"/>
      <w:marRight w:val="0"/>
      <w:marTop w:val="0"/>
      <w:marBottom w:val="0"/>
      <w:divBdr>
        <w:top w:val="none" w:sz="0" w:space="0" w:color="auto"/>
        <w:left w:val="none" w:sz="0" w:space="0" w:color="auto"/>
        <w:bottom w:val="none" w:sz="0" w:space="0" w:color="auto"/>
        <w:right w:val="none" w:sz="0" w:space="0" w:color="auto"/>
      </w:divBdr>
    </w:div>
    <w:div w:id="1550800043">
      <w:bodyDiv w:val="1"/>
      <w:marLeft w:val="0"/>
      <w:marRight w:val="0"/>
      <w:marTop w:val="0"/>
      <w:marBottom w:val="0"/>
      <w:divBdr>
        <w:top w:val="none" w:sz="0" w:space="0" w:color="auto"/>
        <w:left w:val="none" w:sz="0" w:space="0" w:color="auto"/>
        <w:bottom w:val="none" w:sz="0" w:space="0" w:color="auto"/>
        <w:right w:val="none" w:sz="0" w:space="0" w:color="auto"/>
      </w:divBdr>
      <w:divsChild>
        <w:div w:id="1503009252">
          <w:marLeft w:val="0"/>
          <w:marRight w:val="0"/>
          <w:marTop w:val="0"/>
          <w:marBottom w:val="0"/>
          <w:divBdr>
            <w:top w:val="none" w:sz="0" w:space="0" w:color="auto"/>
            <w:left w:val="none" w:sz="0" w:space="0" w:color="auto"/>
            <w:bottom w:val="none" w:sz="0" w:space="0" w:color="auto"/>
            <w:right w:val="none" w:sz="0" w:space="0" w:color="auto"/>
          </w:divBdr>
          <w:divsChild>
            <w:div w:id="1510636614">
              <w:marLeft w:val="0"/>
              <w:marRight w:val="0"/>
              <w:marTop w:val="0"/>
              <w:marBottom w:val="0"/>
              <w:divBdr>
                <w:top w:val="none" w:sz="0" w:space="0" w:color="auto"/>
                <w:left w:val="none" w:sz="0" w:space="0" w:color="auto"/>
                <w:bottom w:val="none" w:sz="0" w:space="0" w:color="auto"/>
                <w:right w:val="none" w:sz="0" w:space="0" w:color="auto"/>
              </w:divBdr>
            </w:div>
            <w:div w:id="962150843">
              <w:marLeft w:val="0"/>
              <w:marRight w:val="0"/>
              <w:marTop w:val="0"/>
              <w:marBottom w:val="0"/>
              <w:divBdr>
                <w:top w:val="none" w:sz="0" w:space="0" w:color="auto"/>
                <w:left w:val="none" w:sz="0" w:space="0" w:color="auto"/>
                <w:bottom w:val="none" w:sz="0" w:space="0" w:color="auto"/>
                <w:right w:val="none" w:sz="0" w:space="0" w:color="auto"/>
              </w:divBdr>
            </w:div>
            <w:div w:id="1114403605">
              <w:marLeft w:val="0"/>
              <w:marRight w:val="0"/>
              <w:marTop w:val="0"/>
              <w:marBottom w:val="0"/>
              <w:divBdr>
                <w:top w:val="none" w:sz="0" w:space="0" w:color="auto"/>
                <w:left w:val="none" w:sz="0" w:space="0" w:color="auto"/>
                <w:bottom w:val="none" w:sz="0" w:space="0" w:color="auto"/>
                <w:right w:val="none" w:sz="0" w:space="0" w:color="auto"/>
              </w:divBdr>
            </w:div>
            <w:div w:id="65614858">
              <w:marLeft w:val="0"/>
              <w:marRight w:val="0"/>
              <w:marTop w:val="0"/>
              <w:marBottom w:val="0"/>
              <w:divBdr>
                <w:top w:val="none" w:sz="0" w:space="0" w:color="auto"/>
                <w:left w:val="none" w:sz="0" w:space="0" w:color="auto"/>
                <w:bottom w:val="none" w:sz="0" w:space="0" w:color="auto"/>
                <w:right w:val="none" w:sz="0" w:space="0" w:color="auto"/>
              </w:divBdr>
            </w:div>
            <w:div w:id="2140217357">
              <w:marLeft w:val="0"/>
              <w:marRight w:val="0"/>
              <w:marTop w:val="0"/>
              <w:marBottom w:val="0"/>
              <w:divBdr>
                <w:top w:val="none" w:sz="0" w:space="0" w:color="auto"/>
                <w:left w:val="none" w:sz="0" w:space="0" w:color="auto"/>
                <w:bottom w:val="none" w:sz="0" w:space="0" w:color="auto"/>
                <w:right w:val="none" w:sz="0" w:space="0" w:color="auto"/>
              </w:divBdr>
            </w:div>
            <w:div w:id="377749570">
              <w:marLeft w:val="0"/>
              <w:marRight w:val="0"/>
              <w:marTop w:val="0"/>
              <w:marBottom w:val="0"/>
              <w:divBdr>
                <w:top w:val="none" w:sz="0" w:space="0" w:color="auto"/>
                <w:left w:val="none" w:sz="0" w:space="0" w:color="auto"/>
                <w:bottom w:val="none" w:sz="0" w:space="0" w:color="auto"/>
                <w:right w:val="none" w:sz="0" w:space="0" w:color="auto"/>
              </w:divBdr>
            </w:div>
            <w:div w:id="1508715643">
              <w:marLeft w:val="0"/>
              <w:marRight w:val="0"/>
              <w:marTop w:val="0"/>
              <w:marBottom w:val="0"/>
              <w:divBdr>
                <w:top w:val="none" w:sz="0" w:space="0" w:color="auto"/>
                <w:left w:val="none" w:sz="0" w:space="0" w:color="auto"/>
                <w:bottom w:val="none" w:sz="0" w:space="0" w:color="auto"/>
                <w:right w:val="none" w:sz="0" w:space="0" w:color="auto"/>
              </w:divBdr>
            </w:div>
            <w:div w:id="1974632407">
              <w:marLeft w:val="0"/>
              <w:marRight w:val="0"/>
              <w:marTop w:val="0"/>
              <w:marBottom w:val="0"/>
              <w:divBdr>
                <w:top w:val="none" w:sz="0" w:space="0" w:color="auto"/>
                <w:left w:val="none" w:sz="0" w:space="0" w:color="auto"/>
                <w:bottom w:val="none" w:sz="0" w:space="0" w:color="auto"/>
                <w:right w:val="none" w:sz="0" w:space="0" w:color="auto"/>
              </w:divBdr>
            </w:div>
            <w:div w:id="362244474">
              <w:marLeft w:val="0"/>
              <w:marRight w:val="0"/>
              <w:marTop w:val="0"/>
              <w:marBottom w:val="0"/>
              <w:divBdr>
                <w:top w:val="none" w:sz="0" w:space="0" w:color="auto"/>
                <w:left w:val="none" w:sz="0" w:space="0" w:color="auto"/>
                <w:bottom w:val="none" w:sz="0" w:space="0" w:color="auto"/>
                <w:right w:val="none" w:sz="0" w:space="0" w:color="auto"/>
              </w:divBdr>
            </w:div>
            <w:div w:id="438568865">
              <w:marLeft w:val="0"/>
              <w:marRight w:val="0"/>
              <w:marTop w:val="0"/>
              <w:marBottom w:val="0"/>
              <w:divBdr>
                <w:top w:val="none" w:sz="0" w:space="0" w:color="auto"/>
                <w:left w:val="none" w:sz="0" w:space="0" w:color="auto"/>
                <w:bottom w:val="none" w:sz="0" w:space="0" w:color="auto"/>
                <w:right w:val="none" w:sz="0" w:space="0" w:color="auto"/>
              </w:divBdr>
            </w:div>
            <w:div w:id="1001855949">
              <w:marLeft w:val="0"/>
              <w:marRight w:val="0"/>
              <w:marTop w:val="0"/>
              <w:marBottom w:val="0"/>
              <w:divBdr>
                <w:top w:val="none" w:sz="0" w:space="0" w:color="auto"/>
                <w:left w:val="none" w:sz="0" w:space="0" w:color="auto"/>
                <w:bottom w:val="none" w:sz="0" w:space="0" w:color="auto"/>
                <w:right w:val="none" w:sz="0" w:space="0" w:color="auto"/>
              </w:divBdr>
            </w:div>
            <w:div w:id="607615265">
              <w:marLeft w:val="0"/>
              <w:marRight w:val="0"/>
              <w:marTop w:val="0"/>
              <w:marBottom w:val="0"/>
              <w:divBdr>
                <w:top w:val="none" w:sz="0" w:space="0" w:color="auto"/>
                <w:left w:val="none" w:sz="0" w:space="0" w:color="auto"/>
                <w:bottom w:val="none" w:sz="0" w:space="0" w:color="auto"/>
                <w:right w:val="none" w:sz="0" w:space="0" w:color="auto"/>
              </w:divBdr>
            </w:div>
            <w:div w:id="573204237">
              <w:marLeft w:val="0"/>
              <w:marRight w:val="0"/>
              <w:marTop w:val="0"/>
              <w:marBottom w:val="0"/>
              <w:divBdr>
                <w:top w:val="none" w:sz="0" w:space="0" w:color="auto"/>
                <w:left w:val="none" w:sz="0" w:space="0" w:color="auto"/>
                <w:bottom w:val="none" w:sz="0" w:space="0" w:color="auto"/>
                <w:right w:val="none" w:sz="0" w:space="0" w:color="auto"/>
              </w:divBdr>
            </w:div>
            <w:div w:id="2128699982">
              <w:marLeft w:val="0"/>
              <w:marRight w:val="0"/>
              <w:marTop w:val="0"/>
              <w:marBottom w:val="0"/>
              <w:divBdr>
                <w:top w:val="none" w:sz="0" w:space="0" w:color="auto"/>
                <w:left w:val="none" w:sz="0" w:space="0" w:color="auto"/>
                <w:bottom w:val="none" w:sz="0" w:space="0" w:color="auto"/>
                <w:right w:val="none" w:sz="0" w:space="0" w:color="auto"/>
              </w:divBdr>
            </w:div>
            <w:div w:id="1829402682">
              <w:marLeft w:val="0"/>
              <w:marRight w:val="0"/>
              <w:marTop w:val="0"/>
              <w:marBottom w:val="0"/>
              <w:divBdr>
                <w:top w:val="none" w:sz="0" w:space="0" w:color="auto"/>
                <w:left w:val="none" w:sz="0" w:space="0" w:color="auto"/>
                <w:bottom w:val="none" w:sz="0" w:space="0" w:color="auto"/>
                <w:right w:val="none" w:sz="0" w:space="0" w:color="auto"/>
              </w:divBdr>
            </w:div>
            <w:div w:id="2036345894">
              <w:marLeft w:val="0"/>
              <w:marRight w:val="0"/>
              <w:marTop w:val="0"/>
              <w:marBottom w:val="0"/>
              <w:divBdr>
                <w:top w:val="none" w:sz="0" w:space="0" w:color="auto"/>
                <w:left w:val="none" w:sz="0" w:space="0" w:color="auto"/>
                <w:bottom w:val="none" w:sz="0" w:space="0" w:color="auto"/>
                <w:right w:val="none" w:sz="0" w:space="0" w:color="auto"/>
              </w:divBdr>
            </w:div>
            <w:div w:id="1156726878">
              <w:marLeft w:val="0"/>
              <w:marRight w:val="0"/>
              <w:marTop w:val="0"/>
              <w:marBottom w:val="0"/>
              <w:divBdr>
                <w:top w:val="none" w:sz="0" w:space="0" w:color="auto"/>
                <w:left w:val="none" w:sz="0" w:space="0" w:color="auto"/>
                <w:bottom w:val="none" w:sz="0" w:space="0" w:color="auto"/>
                <w:right w:val="none" w:sz="0" w:space="0" w:color="auto"/>
              </w:divBdr>
            </w:div>
            <w:div w:id="2086683427">
              <w:marLeft w:val="0"/>
              <w:marRight w:val="0"/>
              <w:marTop w:val="0"/>
              <w:marBottom w:val="0"/>
              <w:divBdr>
                <w:top w:val="none" w:sz="0" w:space="0" w:color="auto"/>
                <w:left w:val="none" w:sz="0" w:space="0" w:color="auto"/>
                <w:bottom w:val="none" w:sz="0" w:space="0" w:color="auto"/>
                <w:right w:val="none" w:sz="0" w:space="0" w:color="auto"/>
              </w:divBdr>
            </w:div>
            <w:div w:id="635600704">
              <w:marLeft w:val="0"/>
              <w:marRight w:val="0"/>
              <w:marTop w:val="0"/>
              <w:marBottom w:val="0"/>
              <w:divBdr>
                <w:top w:val="none" w:sz="0" w:space="0" w:color="auto"/>
                <w:left w:val="none" w:sz="0" w:space="0" w:color="auto"/>
                <w:bottom w:val="none" w:sz="0" w:space="0" w:color="auto"/>
                <w:right w:val="none" w:sz="0" w:space="0" w:color="auto"/>
              </w:divBdr>
            </w:div>
            <w:div w:id="1937247933">
              <w:marLeft w:val="0"/>
              <w:marRight w:val="0"/>
              <w:marTop w:val="0"/>
              <w:marBottom w:val="0"/>
              <w:divBdr>
                <w:top w:val="none" w:sz="0" w:space="0" w:color="auto"/>
                <w:left w:val="none" w:sz="0" w:space="0" w:color="auto"/>
                <w:bottom w:val="none" w:sz="0" w:space="0" w:color="auto"/>
                <w:right w:val="none" w:sz="0" w:space="0" w:color="auto"/>
              </w:divBdr>
            </w:div>
            <w:div w:id="2076198392">
              <w:marLeft w:val="0"/>
              <w:marRight w:val="0"/>
              <w:marTop w:val="0"/>
              <w:marBottom w:val="0"/>
              <w:divBdr>
                <w:top w:val="none" w:sz="0" w:space="0" w:color="auto"/>
                <w:left w:val="none" w:sz="0" w:space="0" w:color="auto"/>
                <w:bottom w:val="none" w:sz="0" w:space="0" w:color="auto"/>
                <w:right w:val="none" w:sz="0" w:space="0" w:color="auto"/>
              </w:divBdr>
            </w:div>
            <w:div w:id="1447965624">
              <w:marLeft w:val="0"/>
              <w:marRight w:val="0"/>
              <w:marTop w:val="0"/>
              <w:marBottom w:val="0"/>
              <w:divBdr>
                <w:top w:val="none" w:sz="0" w:space="0" w:color="auto"/>
                <w:left w:val="none" w:sz="0" w:space="0" w:color="auto"/>
                <w:bottom w:val="none" w:sz="0" w:space="0" w:color="auto"/>
                <w:right w:val="none" w:sz="0" w:space="0" w:color="auto"/>
              </w:divBdr>
            </w:div>
            <w:div w:id="850411733">
              <w:marLeft w:val="0"/>
              <w:marRight w:val="0"/>
              <w:marTop w:val="0"/>
              <w:marBottom w:val="0"/>
              <w:divBdr>
                <w:top w:val="none" w:sz="0" w:space="0" w:color="auto"/>
                <w:left w:val="none" w:sz="0" w:space="0" w:color="auto"/>
                <w:bottom w:val="none" w:sz="0" w:space="0" w:color="auto"/>
                <w:right w:val="none" w:sz="0" w:space="0" w:color="auto"/>
              </w:divBdr>
            </w:div>
            <w:div w:id="1373001318">
              <w:marLeft w:val="0"/>
              <w:marRight w:val="0"/>
              <w:marTop w:val="0"/>
              <w:marBottom w:val="0"/>
              <w:divBdr>
                <w:top w:val="none" w:sz="0" w:space="0" w:color="auto"/>
                <w:left w:val="none" w:sz="0" w:space="0" w:color="auto"/>
                <w:bottom w:val="none" w:sz="0" w:space="0" w:color="auto"/>
                <w:right w:val="none" w:sz="0" w:space="0" w:color="auto"/>
              </w:divBdr>
            </w:div>
            <w:div w:id="880944176">
              <w:marLeft w:val="0"/>
              <w:marRight w:val="0"/>
              <w:marTop w:val="0"/>
              <w:marBottom w:val="0"/>
              <w:divBdr>
                <w:top w:val="none" w:sz="0" w:space="0" w:color="auto"/>
                <w:left w:val="none" w:sz="0" w:space="0" w:color="auto"/>
                <w:bottom w:val="none" w:sz="0" w:space="0" w:color="auto"/>
                <w:right w:val="none" w:sz="0" w:space="0" w:color="auto"/>
              </w:divBdr>
            </w:div>
            <w:div w:id="1498619347">
              <w:marLeft w:val="0"/>
              <w:marRight w:val="0"/>
              <w:marTop w:val="0"/>
              <w:marBottom w:val="0"/>
              <w:divBdr>
                <w:top w:val="none" w:sz="0" w:space="0" w:color="auto"/>
                <w:left w:val="none" w:sz="0" w:space="0" w:color="auto"/>
                <w:bottom w:val="none" w:sz="0" w:space="0" w:color="auto"/>
                <w:right w:val="none" w:sz="0" w:space="0" w:color="auto"/>
              </w:divBdr>
            </w:div>
            <w:div w:id="678851131">
              <w:marLeft w:val="0"/>
              <w:marRight w:val="0"/>
              <w:marTop w:val="0"/>
              <w:marBottom w:val="0"/>
              <w:divBdr>
                <w:top w:val="none" w:sz="0" w:space="0" w:color="auto"/>
                <w:left w:val="none" w:sz="0" w:space="0" w:color="auto"/>
                <w:bottom w:val="none" w:sz="0" w:space="0" w:color="auto"/>
                <w:right w:val="none" w:sz="0" w:space="0" w:color="auto"/>
              </w:divBdr>
            </w:div>
            <w:div w:id="1645310777">
              <w:marLeft w:val="0"/>
              <w:marRight w:val="0"/>
              <w:marTop w:val="0"/>
              <w:marBottom w:val="0"/>
              <w:divBdr>
                <w:top w:val="none" w:sz="0" w:space="0" w:color="auto"/>
                <w:left w:val="none" w:sz="0" w:space="0" w:color="auto"/>
                <w:bottom w:val="none" w:sz="0" w:space="0" w:color="auto"/>
                <w:right w:val="none" w:sz="0" w:space="0" w:color="auto"/>
              </w:divBdr>
            </w:div>
            <w:div w:id="2092584639">
              <w:marLeft w:val="0"/>
              <w:marRight w:val="0"/>
              <w:marTop w:val="0"/>
              <w:marBottom w:val="0"/>
              <w:divBdr>
                <w:top w:val="none" w:sz="0" w:space="0" w:color="auto"/>
                <w:left w:val="none" w:sz="0" w:space="0" w:color="auto"/>
                <w:bottom w:val="none" w:sz="0" w:space="0" w:color="auto"/>
                <w:right w:val="none" w:sz="0" w:space="0" w:color="auto"/>
              </w:divBdr>
            </w:div>
            <w:div w:id="355935493">
              <w:marLeft w:val="0"/>
              <w:marRight w:val="0"/>
              <w:marTop w:val="0"/>
              <w:marBottom w:val="0"/>
              <w:divBdr>
                <w:top w:val="none" w:sz="0" w:space="0" w:color="auto"/>
                <w:left w:val="none" w:sz="0" w:space="0" w:color="auto"/>
                <w:bottom w:val="none" w:sz="0" w:space="0" w:color="auto"/>
                <w:right w:val="none" w:sz="0" w:space="0" w:color="auto"/>
              </w:divBdr>
            </w:div>
            <w:div w:id="1135412820">
              <w:marLeft w:val="0"/>
              <w:marRight w:val="0"/>
              <w:marTop w:val="0"/>
              <w:marBottom w:val="0"/>
              <w:divBdr>
                <w:top w:val="none" w:sz="0" w:space="0" w:color="auto"/>
                <w:left w:val="none" w:sz="0" w:space="0" w:color="auto"/>
                <w:bottom w:val="none" w:sz="0" w:space="0" w:color="auto"/>
                <w:right w:val="none" w:sz="0" w:space="0" w:color="auto"/>
              </w:divBdr>
            </w:div>
            <w:div w:id="1604023971">
              <w:marLeft w:val="0"/>
              <w:marRight w:val="0"/>
              <w:marTop w:val="0"/>
              <w:marBottom w:val="0"/>
              <w:divBdr>
                <w:top w:val="none" w:sz="0" w:space="0" w:color="auto"/>
                <w:left w:val="none" w:sz="0" w:space="0" w:color="auto"/>
                <w:bottom w:val="none" w:sz="0" w:space="0" w:color="auto"/>
                <w:right w:val="none" w:sz="0" w:space="0" w:color="auto"/>
              </w:divBdr>
            </w:div>
            <w:div w:id="2031449842">
              <w:marLeft w:val="0"/>
              <w:marRight w:val="0"/>
              <w:marTop w:val="0"/>
              <w:marBottom w:val="0"/>
              <w:divBdr>
                <w:top w:val="none" w:sz="0" w:space="0" w:color="auto"/>
                <w:left w:val="none" w:sz="0" w:space="0" w:color="auto"/>
                <w:bottom w:val="none" w:sz="0" w:space="0" w:color="auto"/>
                <w:right w:val="none" w:sz="0" w:space="0" w:color="auto"/>
              </w:divBdr>
            </w:div>
            <w:div w:id="1542356074">
              <w:marLeft w:val="0"/>
              <w:marRight w:val="0"/>
              <w:marTop w:val="0"/>
              <w:marBottom w:val="0"/>
              <w:divBdr>
                <w:top w:val="none" w:sz="0" w:space="0" w:color="auto"/>
                <w:left w:val="none" w:sz="0" w:space="0" w:color="auto"/>
                <w:bottom w:val="none" w:sz="0" w:space="0" w:color="auto"/>
                <w:right w:val="none" w:sz="0" w:space="0" w:color="auto"/>
              </w:divBdr>
            </w:div>
            <w:div w:id="226720543">
              <w:marLeft w:val="0"/>
              <w:marRight w:val="0"/>
              <w:marTop w:val="0"/>
              <w:marBottom w:val="0"/>
              <w:divBdr>
                <w:top w:val="none" w:sz="0" w:space="0" w:color="auto"/>
                <w:left w:val="none" w:sz="0" w:space="0" w:color="auto"/>
                <w:bottom w:val="none" w:sz="0" w:space="0" w:color="auto"/>
                <w:right w:val="none" w:sz="0" w:space="0" w:color="auto"/>
              </w:divBdr>
            </w:div>
            <w:div w:id="1889340152">
              <w:marLeft w:val="0"/>
              <w:marRight w:val="0"/>
              <w:marTop w:val="0"/>
              <w:marBottom w:val="0"/>
              <w:divBdr>
                <w:top w:val="none" w:sz="0" w:space="0" w:color="auto"/>
                <w:left w:val="none" w:sz="0" w:space="0" w:color="auto"/>
                <w:bottom w:val="none" w:sz="0" w:space="0" w:color="auto"/>
                <w:right w:val="none" w:sz="0" w:space="0" w:color="auto"/>
              </w:divBdr>
            </w:div>
            <w:div w:id="1359038449">
              <w:marLeft w:val="0"/>
              <w:marRight w:val="0"/>
              <w:marTop w:val="0"/>
              <w:marBottom w:val="0"/>
              <w:divBdr>
                <w:top w:val="none" w:sz="0" w:space="0" w:color="auto"/>
                <w:left w:val="none" w:sz="0" w:space="0" w:color="auto"/>
                <w:bottom w:val="none" w:sz="0" w:space="0" w:color="auto"/>
                <w:right w:val="none" w:sz="0" w:space="0" w:color="auto"/>
              </w:divBdr>
            </w:div>
            <w:div w:id="2147236851">
              <w:marLeft w:val="0"/>
              <w:marRight w:val="0"/>
              <w:marTop w:val="0"/>
              <w:marBottom w:val="0"/>
              <w:divBdr>
                <w:top w:val="none" w:sz="0" w:space="0" w:color="auto"/>
                <w:left w:val="none" w:sz="0" w:space="0" w:color="auto"/>
                <w:bottom w:val="none" w:sz="0" w:space="0" w:color="auto"/>
                <w:right w:val="none" w:sz="0" w:space="0" w:color="auto"/>
              </w:divBdr>
            </w:div>
            <w:div w:id="1635794150">
              <w:marLeft w:val="0"/>
              <w:marRight w:val="0"/>
              <w:marTop w:val="0"/>
              <w:marBottom w:val="0"/>
              <w:divBdr>
                <w:top w:val="none" w:sz="0" w:space="0" w:color="auto"/>
                <w:left w:val="none" w:sz="0" w:space="0" w:color="auto"/>
                <w:bottom w:val="none" w:sz="0" w:space="0" w:color="auto"/>
                <w:right w:val="none" w:sz="0" w:space="0" w:color="auto"/>
              </w:divBdr>
            </w:div>
            <w:div w:id="1886484959">
              <w:marLeft w:val="0"/>
              <w:marRight w:val="0"/>
              <w:marTop w:val="0"/>
              <w:marBottom w:val="0"/>
              <w:divBdr>
                <w:top w:val="none" w:sz="0" w:space="0" w:color="auto"/>
                <w:left w:val="none" w:sz="0" w:space="0" w:color="auto"/>
                <w:bottom w:val="none" w:sz="0" w:space="0" w:color="auto"/>
                <w:right w:val="none" w:sz="0" w:space="0" w:color="auto"/>
              </w:divBdr>
            </w:div>
            <w:div w:id="302740605">
              <w:marLeft w:val="0"/>
              <w:marRight w:val="0"/>
              <w:marTop w:val="0"/>
              <w:marBottom w:val="0"/>
              <w:divBdr>
                <w:top w:val="none" w:sz="0" w:space="0" w:color="auto"/>
                <w:left w:val="none" w:sz="0" w:space="0" w:color="auto"/>
                <w:bottom w:val="none" w:sz="0" w:space="0" w:color="auto"/>
                <w:right w:val="none" w:sz="0" w:space="0" w:color="auto"/>
              </w:divBdr>
            </w:div>
            <w:div w:id="47531586">
              <w:marLeft w:val="0"/>
              <w:marRight w:val="0"/>
              <w:marTop w:val="0"/>
              <w:marBottom w:val="0"/>
              <w:divBdr>
                <w:top w:val="none" w:sz="0" w:space="0" w:color="auto"/>
                <w:left w:val="none" w:sz="0" w:space="0" w:color="auto"/>
                <w:bottom w:val="none" w:sz="0" w:space="0" w:color="auto"/>
                <w:right w:val="none" w:sz="0" w:space="0" w:color="auto"/>
              </w:divBdr>
            </w:div>
            <w:div w:id="1937402160">
              <w:marLeft w:val="0"/>
              <w:marRight w:val="0"/>
              <w:marTop w:val="0"/>
              <w:marBottom w:val="0"/>
              <w:divBdr>
                <w:top w:val="none" w:sz="0" w:space="0" w:color="auto"/>
                <w:left w:val="none" w:sz="0" w:space="0" w:color="auto"/>
                <w:bottom w:val="none" w:sz="0" w:space="0" w:color="auto"/>
                <w:right w:val="none" w:sz="0" w:space="0" w:color="auto"/>
              </w:divBdr>
            </w:div>
            <w:div w:id="3241605">
              <w:marLeft w:val="0"/>
              <w:marRight w:val="0"/>
              <w:marTop w:val="0"/>
              <w:marBottom w:val="0"/>
              <w:divBdr>
                <w:top w:val="none" w:sz="0" w:space="0" w:color="auto"/>
                <w:left w:val="none" w:sz="0" w:space="0" w:color="auto"/>
                <w:bottom w:val="none" w:sz="0" w:space="0" w:color="auto"/>
                <w:right w:val="none" w:sz="0" w:space="0" w:color="auto"/>
              </w:divBdr>
            </w:div>
            <w:div w:id="102498507">
              <w:marLeft w:val="0"/>
              <w:marRight w:val="0"/>
              <w:marTop w:val="0"/>
              <w:marBottom w:val="0"/>
              <w:divBdr>
                <w:top w:val="none" w:sz="0" w:space="0" w:color="auto"/>
                <w:left w:val="none" w:sz="0" w:space="0" w:color="auto"/>
                <w:bottom w:val="none" w:sz="0" w:space="0" w:color="auto"/>
                <w:right w:val="none" w:sz="0" w:space="0" w:color="auto"/>
              </w:divBdr>
            </w:div>
            <w:div w:id="1994793679">
              <w:marLeft w:val="0"/>
              <w:marRight w:val="0"/>
              <w:marTop w:val="0"/>
              <w:marBottom w:val="0"/>
              <w:divBdr>
                <w:top w:val="none" w:sz="0" w:space="0" w:color="auto"/>
                <w:left w:val="none" w:sz="0" w:space="0" w:color="auto"/>
                <w:bottom w:val="none" w:sz="0" w:space="0" w:color="auto"/>
                <w:right w:val="none" w:sz="0" w:space="0" w:color="auto"/>
              </w:divBdr>
            </w:div>
            <w:div w:id="2070373432">
              <w:marLeft w:val="0"/>
              <w:marRight w:val="0"/>
              <w:marTop w:val="0"/>
              <w:marBottom w:val="0"/>
              <w:divBdr>
                <w:top w:val="none" w:sz="0" w:space="0" w:color="auto"/>
                <w:left w:val="none" w:sz="0" w:space="0" w:color="auto"/>
                <w:bottom w:val="none" w:sz="0" w:space="0" w:color="auto"/>
                <w:right w:val="none" w:sz="0" w:space="0" w:color="auto"/>
              </w:divBdr>
            </w:div>
            <w:div w:id="1895123352">
              <w:marLeft w:val="0"/>
              <w:marRight w:val="0"/>
              <w:marTop w:val="0"/>
              <w:marBottom w:val="0"/>
              <w:divBdr>
                <w:top w:val="none" w:sz="0" w:space="0" w:color="auto"/>
                <w:left w:val="none" w:sz="0" w:space="0" w:color="auto"/>
                <w:bottom w:val="none" w:sz="0" w:space="0" w:color="auto"/>
                <w:right w:val="none" w:sz="0" w:space="0" w:color="auto"/>
              </w:divBdr>
            </w:div>
            <w:div w:id="1772238592">
              <w:marLeft w:val="0"/>
              <w:marRight w:val="0"/>
              <w:marTop w:val="0"/>
              <w:marBottom w:val="0"/>
              <w:divBdr>
                <w:top w:val="none" w:sz="0" w:space="0" w:color="auto"/>
                <w:left w:val="none" w:sz="0" w:space="0" w:color="auto"/>
                <w:bottom w:val="none" w:sz="0" w:space="0" w:color="auto"/>
                <w:right w:val="none" w:sz="0" w:space="0" w:color="auto"/>
              </w:divBdr>
            </w:div>
            <w:div w:id="190850236">
              <w:marLeft w:val="0"/>
              <w:marRight w:val="0"/>
              <w:marTop w:val="0"/>
              <w:marBottom w:val="0"/>
              <w:divBdr>
                <w:top w:val="none" w:sz="0" w:space="0" w:color="auto"/>
                <w:left w:val="none" w:sz="0" w:space="0" w:color="auto"/>
                <w:bottom w:val="none" w:sz="0" w:space="0" w:color="auto"/>
                <w:right w:val="none" w:sz="0" w:space="0" w:color="auto"/>
              </w:divBdr>
            </w:div>
            <w:div w:id="1672178566">
              <w:marLeft w:val="0"/>
              <w:marRight w:val="0"/>
              <w:marTop w:val="0"/>
              <w:marBottom w:val="0"/>
              <w:divBdr>
                <w:top w:val="none" w:sz="0" w:space="0" w:color="auto"/>
                <w:left w:val="none" w:sz="0" w:space="0" w:color="auto"/>
                <w:bottom w:val="none" w:sz="0" w:space="0" w:color="auto"/>
                <w:right w:val="none" w:sz="0" w:space="0" w:color="auto"/>
              </w:divBdr>
            </w:div>
            <w:div w:id="673460145">
              <w:marLeft w:val="0"/>
              <w:marRight w:val="0"/>
              <w:marTop w:val="0"/>
              <w:marBottom w:val="0"/>
              <w:divBdr>
                <w:top w:val="none" w:sz="0" w:space="0" w:color="auto"/>
                <w:left w:val="none" w:sz="0" w:space="0" w:color="auto"/>
                <w:bottom w:val="none" w:sz="0" w:space="0" w:color="auto"/>
                <w:right w:val="none" w:sz="0" w:space="0" w:color="auto"/>
              </w:divBdr>
            </w:div>
            <w:div w:id="867762694">
              <w:marLeft w:val="0"/>
              <w:marRight w:val="0"/>
              <w:marTop w:val="0"/>
              <w:marBottom w:val="0"/>
              <w:divBdr>
                <w:top w:val="none" w:sz="0" w:space="0" w:color="auto"/>
                <w:left w:val="none" w:sz="0" w:space="0" w:color="auto"/>
                <w:bottom w:val="none" w:sz="0" w:space="0" w:color="auto"/>
                <w:right w:val="none" w:sz="0" w:space="0" w:color="auto"/>
              </w:divBdr>
            </w:div>
            <w:div w:id="754976332">
              <w:marLeft w:val="0"/>
              <w:marRight w:val="0"/>
              <w:marTop w:val="0"/>
              <w:marBottom w:val="0"/>
              <w:divBdr>
                <w:top w:val="none" w:sz="0" w:space="0" w:color="auto"/>
                <w:left w:val="none" w:sz="0" w:space="0" w:color="auto"/>
                <w:bottom w:val="none" w:sz="0" w:space="0" w:color="auto"/>
                <w:right w:val="none" w:sz="0" w:space="0" w:color="auto"/>
              </w:divBdr>
            </w:div>
            <w:div w:id="2459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2538">
      <w:bodyDiv w:val="1"/>
      <w:marLeft w:val="0"/>
      <w:marRight w:val="0"/>
      <w:marTop w:val="0"/>
      <w:marBottom w:val="0"/>
      <w:divBdr>
        <w:top w:val="none" w:sz="0" w:space="0" w:color="auto"/>
        <w:left w:val="none" w:sz="0" w:space="0" w:color="auto"/>
        <w:bottom w:val="none" w:sz="0" w:space="0" w:color="auto"/>
        <w:right w:val="none" w:sz="0" w:space="0" w:color="auto"/>
      </w:divBdr>
      <w:divsChild>
        <w:div w:id="1780759482">
          <w:marLeft w:val="0"/>
          <w:marRight w:val="0"/>
          <w:marTop w:val="0"/>
          <w:marBottom w:val="0"/>
          <w:divBdr>
            <w:top w:val="none" w:sz="0" w:space="0" w:color="auto"/>
            <w:left w:val="none" w:sz="0" w:space="0" w:color="auto"/>
            <w:bottom w:val="none" w:sz="0" w:space="0" w:color="auto"/>
            <w:right w:val="none" w:sz="0" w:space="0" w:color="auto"/>
          </w:divBdr>
        </w:div>
      </w:divsChild>
    </w:div>
    <w:div w:id="1820994735">
      <w:bodyDiv w:val="1"/>
      <w:marLeft w:val="0"/>
      <w:marRight w:val="0"/>
      <w:marTop w:val="0"/>
      <w:marBottom w:val="0"/>
      <w:divBdr>
        <w:top w:val="none" w:sz="0" w:space="0" w:color="auto"/>
        <w:left w:val="none" w:sz="0" w:space="0" w:color="auto"/>
        <w:bottom w:val="none" w:sz="0" w:space="0" w:color="auto"/>
        <w:right w:val="none" w:sz="0" w:space="0" w:color="auto"/>
      </w:divBdr>
    </w:div>
    <w:div w:id="1992325251">
      <w:bodyDiv w:val="1"/>
      <w:marLeft w:val="0"/>
      <w:marRight w:val="0"/>
      <w:marTop w:val="0"/>
      <w:marBottom w:val="0"/>
      <w:divBdr>
        <w:top w:val="none" w:sz="0" w:space="0" w:color="auto"/>
        <w:left w:val="none" w:sz="0" w:space="0" w:color="auto"/>
        <w:bottom w:val="none" w:sz="0" w:space="0" w:color="auto"/>
        <w:right w:val="none" w:sz="0" w:space="0" w:color="auto"/>
      </w:divBdr>
    </w:div>
    <w:div w:id="2076777724">
      <w:bodyDiv w:val="1"/>
      <w:marLeft w:val="0"/>
      <w:marRight w:val="0"/>
      <w:marTop w:val="0"/>
      <w:marBottom w:val="0"/>
      <w:divBdr>
        <w:top w:val="none" w:sz="0" w:space="0" w:color="auto"/>
        <w:left w:val="none" w:sz="0" w:space="0" w:color="auto"/>
        <w:bottom w:val="none" w:sz="0" w:space="0" w:color="auto"/>
        <w:right w:val="none" w:sz="0" w:space="0" w:color="auto"/>
      </w:divBdr>
      <w:divsChild>
        <w:div w:id="836774117">
          <w:marLeft w:val="0"/>
          <w:marRight w:val="0"/>
          <w:marTop w:val="0"/>
          <w:marBottom w:val="0"/>
          <w:divBdr>
            <w:top w:val="none" w:sz="0" w:space="0" w:color="auto"/>
            <w:left w:val="none" w:sz="0" w:space="0" w:color="auto"/>
            <w:bottom w:val="none" w:sz="0" w:space="0" w:color="auto"/>
            <w:right w:val="none" w:sz="0" w:space="0" w:color="auto"/>
          </w:divBdr>
          <w:divsChild>
            <w:div w:id="8865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b:Source>
    <b:Tag>Els99</b:Tag>
    <b:SourceType>ArticleInAPeriodical</b:SourceType>
    <b:Guid>{BEDEE069-1F67-4EFF-A1C6-87D829841B92}</b:Guid>
    <b:Author>
      <b:Author>
        <b:NameList>
          <b:Person>
            <b:Last>Elsayed</b:Last>
            <b:First>K</b:First>
          </b:Person>
        </b:NameList>
      </b:Author>
    </b:Author>
    <b:Title>RTY</b:Title>
    <b:Year>1999</b:Year>
    <b:PeriodicalTitle>IEEE Trans. Comm. </b:PeriodicalTitle>
    <b:Pages>50-62</b:Pages>
    <b:RefOrder>1</b:RefOrder>
  </b:Source>
</b:Sources>
</file>

<file path=customXml/itemProps1.xml><?xml version="1.0" encoding="utf-8"?>
<ds:datastoreItem xmlns:ds="http://schemas.openxmlformats.org/officeDocument/2006/customXml" ds:itemID="{5CAD9608-F59C-4791-89B7-ED0EE132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4801</CharactersWithSpaces>
  <SharedDoc>false</SharedDoc>
  <HLinks>
    <vt:vector size="174" baseType="variant">
      <vt:variant>
        <vt:i4>1966137</vt:i4>
      </vt:variant>
      <vt:variant>
        <vt:i4>176</vt:i4>
      </vt:variant>
      <vt:variant>
        <vt:i4>0</vt:i4>
      </vt:variant>
      <vt:variant>
        <vt:i4>5</vt:i4>
      </vt:variant>
      <vt:variant>
        <vt:lpwstr/>
      </vt:variant>
      <vt:variant>
        <vt:lpwstr>_Toc294593664</vt:lpwstr>
      </vt:variant>
      <vt:variant>
        <vt:i4>1966137</vt:i4>
      </vt:variant>
      <vt:variant>
        <vt:i4>170</vt:i4>
      </vt:variant>
      <vt:variant>
        <vt:i4>0</vt:i4>
      </vt:variant>
      <vt:variant>
        <vt:i4>5</vt:i4>
      </vt:variant>
      <vt:variant>
        <vt:lpwstr/>
      </vt:variant>
      <vt:variant>
        <vt:lpwstr>_Toc294593663</vt:lpwstr>
      </vt:variant>
      <vt:variant>
        <vt:i4>1900601</vt:i4>
      </vt:variant>
      <vt:variant>
        <vt:i4>161</vt:i4>
      </vt:variant>
      <vt:variant>
        <vt:i4>0</vt:i4>
      </vt:variant>
      <vt:variant>
        <vt:i4>5</vt:i4>
      </vt:variant>
      <vt:variant>
        <vt:lpwstr/>
      </vt:variant>
      <vt:variant>
        <vt:lpwstr>_Toc294593654</vt:lpwstr>
      </vt:variant>
      <vt:variant>
        <vt:i4>1900601</vt:i4>
      </vt:variant>
      <vt:variant>
        <vt:i4>155</vt:i4>
      </vt:variant>
      <vt:variant>
        <vt:i4>0</vt:i4>
      </vt:variant>
      <vt:variant>
        <vt:i4>5</vt:i4>
      </vt:variant>
      <vt:variant>
        <vt:lpwstr/>
      </vt:variant>
      <vt:variant>
        <vt:lpwstr>_Toc294593653</vt:lpwstr>
      </vt:variant>
      <vt:variant>
        <vt:i4>1048633</vt:i4>
      </vt:variant>
      <vt:variant>
        <vt:i4>146</vt:i4>
      </vt:variant>
      <vt:variant>
        <vt:i4>0</vt:i4>
      </vt:variant>
      <vt:variant>
        <vt:i4>5</vt:i4>
      </vt:variant>
      <vt:variant>
        <vt:lpwstr/>
      </vt:variant>
      <vt:variant>
        <vt:lpwstr>_Toc293398154</vt:lpwstr>
      </vt:variant>
      <vt:variant>
        <vt:i4>1048633</vt:i4>
      </vt:variant>
      <vt:variant>
        <vt:i4>140</vt:i4>
      </vt:variant>
      <vt:variant>
        <vt:i4>0</vt:i4>
      </vt:variant>
      <vt:variant>
        <vt:i4>5</vt:i4>
      </vt:variant>
      <vt:variant>
        <vt:lpwstr/>
      </vt:variant>
      <vt:variant>
        <vt:lpwstr>_Toc293398153</vt:lpwstr>
      </vt:variant>
      <vt:variant>
        <vt:i4>1048633</vt:i4>
      </vt:variant>
      <vt:variant>
        <vt:i4>134</vt:i4>
      </vt:variant>
      <vt:variant>
        <vt:i4>0</vt:i4>
      </vt:variant>
      <vt:variant>
        <vt:i4>5</vt:i4>
      </vt:variant>
      <vt:variant>
        <vt:lpwstr/>
      </vt:variant>
      <vt:variant>
        <vt:lpwstr>_Toc293398152</vt:lpwstr>
      </vt:variant>
      <vt:variant>
        <vt:i4>1048633</vt:i4>
      </vt:variant>
      <vt:variant>
        <vt:i4>128</vt:i4>
      </vt:variant>
      <vt:variant>
        <vt:i4>0</vt:i4>
      </vt:variant>
      <vt:variant>
        <vt:i4>5</vt:i4>
      </vt:variant>
      <vt:variant>
        <vt:lpwstr/>
      </vt:variant>
      <vt:variant>
        <vt:lpwstr>_Toc293398151</vt:lpwstr>
      </vt:variant>
      <vt:variant>
        <vt:i4>1048633</vt:i4>
      </vt:variant>
      <vt:variant>
        <vt:i4>122</vt:i4>
      </vt:variant>
      <vt:variant>
        <vt:i4>0</vt:i4>
      </vt:variant>
      <vt:variant>
        <vt:i4>5</vt:i4>
      </vt:variant>
      <vt:variant>
        <vt:lpwstr/>
      </vt:variant>
      <vt:variant>
        <vt:lpwstr>_Toc293398150</vt:lpwstr>
      </vt:variant>
      <vt:variant>
        <vt:i4>1114169</vt:i4>
      </vt:variant>
      <vt:variant>
        <vt:i4>116</vt:i4>
      </vt:variant>
      <vt:variant>
        <vt:i4>0</vt:i4>
      </vt:variant>
      <vt:variant>
        <vt:i4>5</vt:i4>
      </vt:variant>
      <vt:variant>
        <vt:lpwstr/>
      </vt:variant>
      <vt:variant>
        <vt:lpwstr>_Toc293398149</vt:lpwstr>
      </vt:variant>
      <vt:variant>
        <vt:i4>1114169</vt:i4>
      </vt:variant>
      <vt:variant>
        <vt:i4>110</vt:i4>
      </vt:variant>
      <vt:variant>
        <vt:i4>0</vt:i4>
      </vt:variant>
      <vt:variant>
        <vt:i4>5</vt:i4>
      </vt:variant>
      <vt:variant>
        <vt:lpwstr/>
      </vt:variant>
      <vt:variant>
        <vt:lpwstr>_Toc293398148</vt:lpwstr>
      </vt:variant>
      <vt:variant>
        <vt:i4>1114169</vt:i4>
      </vt:variant>
      <vt:variant>
        <vt:i4>104</vt:i4>
      </vt:variant>
      <vt:variant>
        <vt:i4>0</vt:i4>
      </vt:variant>
      <vt:variant>
        <vt:i4>5</vt:i4>
      </vt:variant>
      <vt:variant>
        <vt:lpwstr/>
      </vt:variant>
      <vt:variant>
        <vt:lpwstr>_Toc293398147</vt:lpwstr>
      </vt:variant>
      <vt:variant>
        <vt:i4>1114169</vt:i4>
      </vt:variant>
      <vt:variant>
        <vt:i4>98</vt:i4>
      </vt:variant>
      <vt:variant>
        <vt:i4>0</vt:i4>
      </vt:variant>
      <vt:variant>
        <vt:i4>5</vt:i4>
      </vt:variant>
      <vt:variant>
        <vt:lpwstr/>
      </vt:variant>
      <vt:variant>
        <vt:lpwstr>_Toc293398146</vt:lpwstr>
      </vt:variant>
      <vt:variant>
        <vt:i4>1114169</vt:i4>
      </vt:variant>
      <vt:variant>
        <vt:i4>92</vt:i4>
      </vt:variant>
      <vt:variant>
        <vt:i4>0</vt:i4>
      </vt:variant>
      <vt:variant>
        <vt:i4>5</vt:i4>
      </vt:variant>
      <vt:variant>
        <vt:lpwstr/>
      </vt:variant>
      <vt:variant>
        <vt:lpwstr>_Toc293398145</vt:lpwstr>
      </vt:variant>
      <vt:variant>
        <vt:i4>1114169</vt:i4>
      </vt:variant>
      <vt:variant>
        <vt:i4>86</vt:i4>
      </vt:variant>
      <vt:variant>
        <vt:i4>0</vt:i4>
      </vt:variant>
      <vt:variant>
        <vt:i4>5</vt:i4>
      </vt:variant>
      <vt:variant>
        <vt:lpwstr/>
      </vt:variant>
      <vt:variant>
        <vt:lpwstr>_Toc293398144</vt:lpwstr>
      </vt:variant>
      <vt:variant>
        <vt:i4>1114169</vt:i4>
      </vt:variant>
      <vt:variant>
        <vt:i4>80</vt:i4>
      </vt:variant>
      <vt:variant>
        <vt:i4>0</vt:i4>
      </vt:variant>
      <vt:variant>
        <vt:i4>5</vt:i4>
      </vt:variant>
      <vt:variant>
        <vt:lpwstr/>
      </vt:variant>
      <vt:variant>
        <vt:lpwstr>_Toc293398143</vt:lpwstr>
      </vt:variant>
      <vt:variant>
        <vt:i4>1114169</vt:i4>
      </vt:variant>
      <vt:variant>
        <vt:i4>74</vt:i4>
      </vt:variant>
      <vt:variant>
        <vt:i4>0</vt:i4>
      </vt:variant>
      <vt:variant>
        <vt:i4>5</vt:i4>
      </vt:variant>
      <vt:variant>
        <vt:lpwstr/>
      </vt:variant>
      <vt:variant>
        <vt:lpwstr>_Toc293398142</vt:lpwstr>
      </vt:variant>
      <vt:variant>
        <vt:i4>1114169</vt:i4>
      </vt:variant>
      <vt:variant>
        <vt:i4>68</vt:i4>
      </vt:variant>
      <vt:variant>
        <vt:i4>0</vt:i4>
      </vt:variant>
      <vt:variant>
        <vt:i4>5</vt:i4>
      </vt:variant>
      <vt:variant>
        <vt:lpwstr/>
      </vt:variant>
      <vt:variant>
        <vt:lpwstr>_Toc293398141</vt:lpwstr>
      </vt:variant>
      <vt:variant>
        <vt:i4>1114169</vt:i4>
      </vt:variant>
      <vt:variant>
        <vt:i4>62</vt:i4>
      </vt:variant>
      <vt:variant>
        <vt:i4>0</vt:i4>
      </vt:variant>
      <vt:variant>
        <vt:i4>5</vt:i4>
      </vt:variant>
      <vt:variant>
        <vt:lpwstr/>
      </vt:variant>
      <vt:variant>
        <vt:lpwstr>_Toc293398140</vt:lpwstr>
      </vt:variant>
      <vt:variant>
        <vt:i4>1441849</vt:i4>
      </vt:variant>
      <vt:variant>
        <vt:i4>56</vt:i4>
      </vt:variant>
      <vt:variant>
        <vt:i4>0</vt:i4>
      </vt:variant>
      <vt:variant>
        <vt:i4>5</vt:i4>
      </vt:variant>
      <vt:variant>
        <vt:lpwstr/>
      </vt:variant>
      <vt:variant>
        <vt:lpwstr>_Toc293398139</vt:lpwstr>
      </vt:variant>
      <vt:variant>
        <vt:i4>1441849</vt:i4>
      </vt:variant>
      <vt:variant>
        <vt:i4>50</vt:i4>
      </vt:variant>
      <vt:variant>
        <vt:i4>0</vt:i4>
      </vt:variant>
      <vt:variant>
        <vt:i4>5</vt:i4>
      </vt:variant>
      <vt:variant>
        <vt:lpwstr/>
      </vt:variant>
      <vt:variant>
        <vt:lpwstr>_Toc293398138</vt:lpwstr>
      </vt:variant>
      <vt:variant>
        <vt:i4>1441849</vt:i4>
      </vt:variant>
      <vt:variant>
        <vt:i4>44</vt:i4>
      </vt:variant>
      <vt:variant>
        <vt:i4>0</vt:i4>
      </vt:variant>
      <vt:variant>
        <vt:i4>5</vt:i4>
      </vt:variant>
      <vt:variant>
        <vt:lpwstr/>
      </vt:variant>
      <vt:variant>
        <vt:lpwstr>_Toc293398137</vt:lpwstr>
      </vt:variant>
      <vt:variant>
        <vt:i4>1441849</vt:i4>
      </vt:variant>
      <vt:variant>
        <vt:i4>38</vt:i4>
      </vt:variant>
      <vt:variant>
        <vt:i4>0</vt:i4>
      </vt:variant>
      <vt:variant>
        <vt:i4>5</vt:i4>
      </vt:variant>
      <vt:variant>
        <vt:lpwstr/>
      </vt:variant>
      <vt:variant>
        <vt:lpwstr>_Toc293398136</vt:lpwstr>
      </vt:variant>
      <vt:variant>
        <vt:i4>1441849</vt:i4>
      </vt:variant>
      <vt:variant>
        <vt:i4>32</vt:i4>
      </vt:variant>
      <vt:variant>
        <vt:i4>0</vt:i4>
      </vt:variant>
      <vt:variant>
        <vt:i4>5</vt:i4>
      </vt:variant>
      <vt:variant>
        <vt:lpwstr/>
      </vt:variant>
      <vt:variant>
        <vt:lpwstr>_Toc293398135</vt:lpwstr>
      </vt:variant>
      <vt:variant>
        <vt:i4>1441849</vt:i4>
      </vt:variant>
      <vt:variant>
        <vt:i4>26</vt:i4>
      </vt:variant>
      <vt:variant>
        <vt:i4>0</vt:i4>
      </vt:variant>
      <vt:variant>
        <vt:i4>5</vt:i4>
      </vt:variant>
      <vt:variant>
        <vt:lpwstr/>
      </vt:variant>
      <vt:variant>
        <vt:lpwstr>_Toc293398134</vt:lpwstr>
      </vt:variant>
      <vt:variant>
        <vt:i4>1441849</vt:i4>
      </vt:variant>
      <vt:variant>
        <vt:i4>20</vt:i4>
      </vt:variant>
      <vt:variant>
        <vt:i4>0</vt:i4>
      </vt:variant>
      <vt:variant>
        <vt:i4>5</vt:i4>
      </vt:variant>
      <vt:variant>
        <vt:lpwstr/>
      </vt:variant>
      <vt:variant>
        <vt:lpwstr>_Toc293398133</vt:lpwstr>
      </vt:variant>
      <vt:variant>
        <vt:i4>1441849</vt:i4>
      </vt:variant>
      <vt:variant>
        <vt:i4>14</vt:i4>
      </vt:variant>
      <vt:variant>
        <vt:i4>0</vt:i4>
      </vt:variant>
      <vt:variant>
        <vt:i4>5</vt:i4>
      </vt:variant>
      <vt:variant>
        <vt:lpwstr/>
      </vt:variant>
      <vt:variant>
        <vt:lpwstr>_Toc293398132</vt:lpwstr>
      </vt:variant>
      <vt:variant>
        <vt:i4>1441849</vt:i4>
      </vt:variant>
      <vt:variant>
        <vt:i4>8</vt:i4>
      </vt:variant>
      <vt:variant>
        <vt:i4>0</vt:i4>
      </vt:variant>
      <vt:variant>
        <vt:i4>5</vt:i4>
      </vt:variant>
      <vt:variant>
        <vt:lpwstr/>
      </vt:variant>
      <vt:variant>
        <vt:lpwstr>_Toc293398131</vt:lpwstr>
      </vt:variant>
      <vt:variant>
        <vt:i4>1441849</vt:i4>
      </vt:variant>
      <vt:variant>
        <vt:i4>2</vt:i4>
      </vt:variant>
      <vt:variant>
        <vt:i4>0</vt:i4>
      </vt:variant>
      <vt:variant>
        <vt:i4>5</vt:i4>
      </vt:variant>
      <vt:variant>
        <vt:lpwstr/>
      </vt:variant>
      <vt:variant>
        <vt:lpwstr>_Toc293398130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يوسف سمير عيد محمود زيدان</cp:lastModifiedBy>
  <cp:revision>23</cp:revision>
  <cp:lastPrinted>2011-07-26T19:12:00Z</cp:lastPrinted>
  <dcterms:created xsi:type="dcterms:W3CDTF">2020-05-11T12:39:00Z</dcterms:created>
  <dcterms:modified xsi:type="dcterms:W3CDTF">2024-06-21T14:12:00Z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ies>
</file>